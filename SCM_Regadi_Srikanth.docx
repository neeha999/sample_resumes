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1F3F9" w14:textId="77777777" w:rsidR="00E27F40" w:rsidRPr="00835F4C" w:rsidRDefault="00C27516" w:rsidP="00ED4B23">
      <w:pPr>
        <w:spacing w:line="276" w:lineRule="auto"/>
        <w:rPr>
          <w:rFonts w:asciiTheme="minorHAnsi" w:hAnsiTheme="minorHAnsi"/>
          <w:color w:val="404040" w:themeColor="text1" w:themeTint="BF"/>
          <w:sz w:val="20"/>
          <w:szCs w:val="20"/>
        </w:rPr>
      </w:pPr>
      <w:r w:rsidRPr="00835F4C">
        <w:rPr>
          <w:rFonts w:asciiTheme="minorHAnsi" w:eastAsiaTheme="minorEastAsia" w:hAnsiTheme="minorHAnsi" w:cstheme="minorBidi"/>
          <w:b/>
          <w:bCs/>
          <w:color w:val="404040" w:themeColor="text1" w:themeTint="BF"/>
          <w:sz w:val="20"/>
          <w:szCs w:val="20"/>
        </w:rPr>
        <w:t xml:space="preserve">R </w:t>
      </w:r>
      <w:r w:rsidR="00641B48" w:rsidRPr="00835F4C">
        <w:rPr>
          <w:rFonts w:asciiTheme="minorHAnsi" w:eastAsiaTheme="minorEastAsia" w:hAnsiTheme="minorHAnsi" w:cstheme="minorBidi"/>
          <w:b/>
          <w:bCs/>
          <w:color w:val="404040" w:themeColor="text1" w:themeTint="BF"/>
          <w:sz w:val="20"/>
          <w:szCs w:val="20"/>
        </w:rPr>
        <w:t>Srikanth</w:t>
      </w:r>
      <w:r w:rsidRPr="00835F4C">
        <w:rPr>
          <w:rFonts w:asciiTheme="minorHAnsi" w:eastAsiaTheme="minorEastAsia" w:hAnsiTheme="minorHAnsi" w:cstheme="minorBidi"/>
          <w:b/>
          <w:bCs/>
          <w:color w:val="404040" w:themeColor="text1" w:themeTint="BF"/>
          <w:sz w:val="20"/>
          <w:szCs w:val="20"/>
        </w:rPr>
        <w:tab/>
      </w:r>
      <w:r w:rsidR="00641B48" w:rsidRPr="00835F4C">
        <w:rPr>
          <w:rFonts w:asciiTheme="minorHAnsi" w:hAnsiTheme="minorHAnsi"/>
          <w:b/>
          <w:bCs/>
          <w:color w:val="404040" w:themeColor="text1" w:themeTint="BF"/>
          <w:sz w:val="20"/>
          <w:szCs w:val="20"/>
        </w:rPr>
        <w:tab/>
      </w:r>
      <w:r w:rsidR="00641B48" w:rsidRPr="00835F4C">
        <w:rPr>
          <w:rFonts w:asciiTheme="minorHAnsi" w:hAnsiTheme="minorHAnsi"/>
          <w:b/>
          <w:bCs/>
          <w:color w:val="404040" w:themeColor="text1" w:themeTint="BF"/>
          <w:sz w:val="20"/>
          <w:szCs w:val="20"/>
        </w:rPr>
        <w:tab/>
      </w:r>
      <w:r w:rsidR="00641B48" w:rsidRPr="00835F4C">
        <w:rPr>
          <w:rFonts w:asciiTheme="minorHAnsi" w:hAnsiTheme="minorHAnsi"/>
          <w:color w:val="404040" w:themeColor="text1" w:themeTint="BF"/>
          <w:sz w:val="20"/>
          <w:szCs w:val="20"/>
        </w:rPr>
        <w:tab/>
      </w:r>
      <w:r w:rsidR="00641B48" w:rsidRPr="00835F4C">
        <w:rPr>
          <w:rFonts w:asciiTheme="minorHAnsi" w:hAnsiTheme="minorHAnsi"/>
          <w:color w:val="404040" w:themeColor="text1" w:themeTint="BF"/>
          <w:sz w:val="20"/>
          <w:szCs w:val="20"/>
        </w:rPr>
        <w:tab/>
      </w:r>
      <w:r w:rsidR="00E27F40" w:rsidRPr="00835F4C">
        <w:rPr>
          <w:rFonts w:asciiTheme="minorHAnsi" w:hAnsiTheme="minorHAnsi"/>
          <w:color w:val="404040" w:themeColor="text1" w:themeTint="BF"/>
          <w:sz w:val="20"/>
          <w:szCs w:val="20"/>
        </w:rPr>
        <w:tab/>
      </w:r>
      <w:r w:rsidR="00E27F40" w:rsidRPr="00835F4C">
        <w:rPr>
          <w:rFonts w:asciiTheme="minorHAnsi" w:hAnsiTheme="minorHAnsi"/>
          <w:color w:val="404040" w:themeColor="text1" w:themeTint="BF"/>
          <w:sz w:val="20"/>
          <w:szCs w:val="20"/>
        </w:rPr>
        <w:tab/>
      </w:r>
      <w:r w:rsidR="00E27F40" w:rsidRPr="00835F4C">
        <w:rPr>
          <w:rFonts w:asciiTheme="minorHAnsi" w:hAnsiTheme="minorHAnsi"/>
          <w:color w:val="404040" w:themeColor="text1" w:themeTint="BF"/>
          <w:sz w:val="20"/>
          <w:szCs w:val="20"/>
        </w:rPr>
        <w:tab/>
      </w:r>
      <w:r w:rsidR="00E27F40" w:rsidRPr="00835F4C">
        <w:rPr>
          <w:rFonts w:asciiTheme="minorHAnsi" w:eastAsiaTheme="minorEastAsia" w:hAnsiTheme="minorHAnsi" w:cstheme="minorBidi"/>
          <w:b/>
          <w:bCs/>
          <w:color w:val="404040" w:themeColor="text1" w:themeTint="BF"/>
          <w:sz w:val="20"/>
          <w:szCs w:val="20"/>
        </w:rPr>
        <w:t>Mobile:</w:t>
      </w:r>
      <w:r w:rsidR="00E27F40" w:rsidRPr="00835F4C">
        <w:rPr>
          <w:rFonts w:asciiTheme="minorHAnsi" w:eastAsiaTheme="minorEastAsia" w:hAnsiTheme="minorHAnsi" w:cstheme="minorBidi"/>
          <w:color w:val="404040" w:themeColor="text1" w:themeTint="BF"/>
          <w:sz w:val="20"/>
          <w:szCs w:val="20"/>
        </w:rPr>
        <w:t xml:space="preserve"> +91 </w:t>
      </w:r>
      <w:r w:rsidRPr="00835F4C">
        <w:rPr>
          <w:rFonts w:asciiTheme="minorHAnsi" w:eastAsiaTheme="minorEastAsia" w:hAnsiTheme="minorHAnsi" w:cstheme="minorBidi"/>
          <w:color w:val="404040" w:themeColor="text1" w:themeTint="BF"/>
          <w:sz w:val="20"/>
          <w:szCs w:val="20"/>
        </w:rPr>
        <w:t>8520002045</w:t>
      </w:r>
    </w:p>
    <w:p w14:paraId="1D89F04A" w14:textId="7F66BD41" w:rsidR="00641B48" w:rsidRPr="00835F4C" w:rsidRDefault="00641B48" w:rsidP="00ED4B23">
      <w:pPr>
        <w:spacing w:line="276" w:lineRule="auto"/>
        <w:rPr>
          <w:rFonts w:asciiTheme="minorHAnsi" w:hAnsiTheme="minorHAnsi"/>
          <w:color w:val="404040" w:themeColor="text1" w:themeTint="BF"/>
          <w:sz w:val="20"/>
          <w:szCs w:val="20"/>
        </w:rPr>
      </w:pPr>
      <w:r w:rsidRPr="00835F4C">
        <w:rPr>
          <w:rFonts w:asciiTheme="minorHAnsi" w:hAnsiTheme="minorHAnsi"/>
          <w:b/>
          <w:bCs/>
          <w:color w:val="404040" w:themeColor="text1" w:themeTint="BF"/>
          <w:sz w:val="20"/>
          <w:szCs w:val="20"/>
        </w:rPr>
        <w:t xml:space="preserve">Email: </w:t>
      </w:r>
      <w:r w:rsidR="00F10625" w:rsidRPr="00835F4C">
        <w:rPr>
          <w:rFonts w:asciiTheme="minorHAnsi" w:hAnsiTheme="minorHAnsi"/>
          <w:bCs/>
          <w:color w:val="404040" w:themeColor="text1" w:themeTint="BF"/>
          <w:sz w:val="20"/>
          <w:szCs w:val="20"/>
        </w:rPr>
        <w:t>regadi</w:t>
      </w:r>
      <w:r w:rsidRPr="00835F4C">
        <w:rPr>
          <w:rFonts w:asciiTheme="minorHAnsi" w:hAnsiTheme="minorHAnsi"/>
          <w:bCs/>
          <w:color w:val="404040" w:themeColor="text1" w:themeTint="BF"/>
          <w:sz w:val="20"/>
          <w:szCs w:val="20"/>
        </w:rPr>
        <w:t>srikanth</w:t>
      </w:r>
      <w:r w:rsidRPr="00835F4C">
        <w:rPr>
          <w:rFonts w:asciiTheme="minorHAnsi" w:hAnsiTheme="minorHAnsi"/>
          <w:color w:val="404040" w:themeColor="text1" w:themeTint="BF"/>
          <w:sz w:val="20"/>
          <w:szCs w:val="20"/>
        </w:rPr>
        <w:t>@</w:t>
      </w:r>
      <w:r w:rsidR="00F10625" w:rsidRPr="00835F4C">
        <w:rPr>
          <w:rFonts w:asciiTheme="minorHAnsi" w:hAnsiTheme="minorHAnsi"/>
          <w:color w:val="404040" w:themeColor="text1" w:themeTint="BF"/>
          <w:sz w:val="20"/>
          <w:szCs w:val="20"/>
        </w:rPr>
        <w:t>gmail</w:t>
      </w:r>
      <w:r w:rsidRPr="00835F4C">
        <w:rPr>
          <w:rFonts w:asciiTheme="minorHAnsi" w:hAnsiTheme="minorHAnsi"/>
          <w:color w:val="404040" w:themeColor="text1" w:themeTint="BF"/>
          <w:sz w:val="20"/>
          <w:szCs w:val="20"/>
        </w:rPr>
        <w:t>.com</w:t>
      </w:r>
      <w:r w:rsidRPr="00835F4C">
        <w:rPr>
          <w:rFonts w:asciiTheme="minorHAnsi" w:hAnsiTheme="minorHAnsi"/>
          <w:color w:val="404040" w:themeColor="text1" w:themeTint="BF"/>
          <w:sz w:val="20"/>
          <w:szCs w:val="20"/>
        </w:rPr>
        <w:tab/>
      </w:r>
      <w:r w:rsidRPr="00835F4C">
        <w:rPr>
          <w:rFonts w:asciiTheme="minorHAnsi" w:hAnsiTheme="minorHAnsi"/>
          <w:color w:val="404040" w:themeColor="text1" w:themeTint="BF"/>
          <w:sz w:val="20"/>
          <w:szCs w:val="20"/>
        </w:rPr>
        <w:tab/>
      </w:r>
    </w:p>
    <w:p w14:paraId="690C89F3" w14:textId="77777777" w:rsidR="00641B48" w:rsidRPr="00835F4C" w:rsidRDefault="00641B48" w:rsidP="00ED4B23">
      <w:pPr>
        <w:pBdr>
          <w:bottom w:val="single" w:sz="4" w:space="1" w:color="000000"/>
        </w:pBdr>
        <w:spacing w:line="276" w:lineRule="auto"/>
        <w:rPr>
          <w:rFonts w:asciiTheme="minorHAnsi" w:hAnsiTheme="minorHAnsi" w:cs="Verdana"/>
          <w:color w:val="404040" w:themeColor="text1" w:themeTint="BF"/>
          <w:sz w:val="20"/>
          <w:szCs w:val="20"/>
        </w:rPr>
      </w:pPr>
    </w:p>
    <w:p w14:paraId="6D01573C" w14:textId="77777777" w:rsidR="00F14AC7" w:rsidRDefault="00F14AC7" w:rsidP="00ED4B23">
      <w:pPr>
        <w:spacing w:line="276" w:lineRule="auto"/>
        <w:ind w:left="360"/>
        <w:rPr>
          <w:rFonts w:asciiTheme="minorHAnsi" w:eastAsiaTheme="minorEastAsia" w:hAnsiTheme="minorHAnsi" w:cstheme="minorBidi"/>
          <w:color w:val="404040" w:themeColor="text1" w:themeTint="BF"/>
          <w:sz w:val="20"/>
          <w:szCs w:val="20"/>
        </w:rPr>
      </w:pPr>
    </w:p>
    <w:p w14:paraId="677C8AD6" w14:textId="70C07BB1" w:rsidR="00F14AC7" w:rsidRPr="00A702AE" w:rsidRDefault="00F14AC7" w:rsidP="00F14AC7">
      <w:pPr>
        <w:spacing w:line="276" w:lineRule="auto"/>
        <w:ind w:left="360"/>
        <w:jc w:val="center"/>
        <w:rPr>
          <w:rFonts w:asciiTheme="minorHAnsi" w:eastAsiaTheme="minorEastAsia" w:hAnsiTheme="minorHAnsi" w:cstheme="minorBidi"/>
          <w:b/>
          <w:bCs/>
          <w:color w:val="17365D" w:themeColor="text2" w:themeShade="BF"/>
          <w:sz w:val="28"/>
          <w:szCs w:val="28"/>
          <w:u w:val="single"/>
        </w:rPr>
      </w:pPr>
      <w:r w:rsidRPr="00A702AE">
        <w:rPr>
          <w:rFonts w:asciiTheme="minorHAnsi" w:eastAsiaTheme="minorEastAsia" w:hAnsiTheme="minorHAnsi" w:cstheme="minorBidi"/>
          <w:b/>
          <w:bCs/>
          <w:color w:val="17365D" w:themeColor="text2" w:themeShade="BF"/>
          <w:sz w:val="28"/>
          <w:szCs w:val="28"/>
          <w:u w:val="single"/>
        </w:rPr>
        <w:t>BUILD &amp; RELEASE ENGINEER</w:t>
      </w:r>
    </w:p>
    <w:p w14:paraId="50AB0866" w14:textId="77777777" w:rsidR="00641B48" w:rsidRPr="00835F4C" w:rsidRDefault="00641B48" w:rsidP="00ED4B23">
      <w:pPr>
        <w:spacing w:line="276" w:lineRule="auto"/>
        <w:rPr>
          <w:rFonts w:asciiTheme="minorHAnsi" w:hAnsiTheme="minorHAnsi" w:cs="Verdana"/>
          <w:color w:val="404040" w:themeColor="text1" w:themeTint="BF"/>
          <w:sz w:val="20"/>
          <w:szCs w:val="20"/>
        </w:rPr>
      </w:pPr>
    </w:p>
    <w:p w14:paraId="4047A3FA" w14:textId="38DDD8D5" w:rsidR="00641B48" w:rsidRPr="00A702AE" w:rsidRDefault="76DC0C6C" w:rsidP="00A702AE">
      <w:pPr>
        <w:shd w:val="clear" w:color="auto" w:fill="17365D" w:themeFill="text2" w:themeFillShade="BF"/>
        <w:tabs>
          <w:tab w:val="center" w:pos="4320"/>
        </w:tabs>
        <w:spacing w:line="276" w:lineRule="auto"/>
        <w:rPr>
          <w:rFonts w:asciiTheme="minorHAnsi" w:hAnsiTheme="minorHAnsi" w:cs="Verdana"/>
          <w:color w:val="EEECE1" w:themeColor="background2"/>
          <w:sz w:val="20"/>
          <w:szCs w:val="20"/>
        </w:rPr>
      </w:pPr>
      <w:r w:rsidRPr="00A702AE">
        <w:rPr>
          <w:rFonts w:asciiTheme="minorHAnsi" w:eastAsiaTheme="minorEastAsia" w:hAnsiTheme="minorHAnsi" w:cstheme="minorBidi"/>
          <w:b/>
          <w:bCs/>
          <w:sz w:val="20"/>
          <w:szCs w:val="20"/>
        </w:rPr>
        <w:t>SUMMARY of EXPERIENCE</w:t>
      </w:r>
      <w:r w:rsidR="00A702AE">
        <w:rPr>
          <w:rFonts w:asciiTheme="minorHAnsi" w:eastAsiaTheme="minorEastAsia" w:hAnsiTheme="minorHAnsi" w:cstheme="minorBidi"/>
          <w:b/>
          <w:bCs/>
          <w:color w:val="EEECE1" w:themeColor="background2"/>
          <w:sz w:val="20"/>
          <w:szCs w:val="20"/>
        </w:rPr>
        <w:tab/>
      </w:r>
    </w:p>
    <w:p w14:paraId="2C343BDB" w14:textId="77777777" w:rsidR="00641B48" w:rsidRPr="00835F4C" w:rsidRDefault="00641B48" w:rsidP="00ED4B23">
      <w:pPr>
        <w:spacing w:line="276" w:lineRule="auto"/>
        <w:rPr>
          <w:rFonts w:asciiTheme="minorHAnsi" w:eastAsia="Arial" w:hAnsiTheme="minorHAnsi" w:cs="Arial"/>
          <w:b/>
          <w:color w:val="404040" w:themeColor="text1" w:themeTint="BF"/>
          <w:sz w:val="20"/>
          <w:szCs w:val="20"/>
        </w:rPr>
      </w:pPr>
    </w:p>
    <w:p w14:paraId="23995B2A" w14:textId="41EACC14" w:rsidR="00641B48" w:rsidRPr="00F14AC7" w:rsidRDefault="00641B48" w:rsidP="00ED4B23">
      <w:pPr>
        <w:numPr>
          <w:ilvl w:val="0"/>
          <w:numId w:val="3"/>
        </w:numPr>
        <w:spacing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Currently working </w:t>
      </w:r>
      <w:r w:rsidR="00F14AC7">
        <w:rPr>
          <w:rFonts w:asciiTheme="minorHAnsi" w:eastAsiaTheme="minorEastAsia" w:hAnsiTheme="minorHAnsi" w:cstheme="minorBidi"/>
          <w:color w:val="404040" w:themeColor="text1" w:themeTint="BF"/>
          <w:sz w:val="20"/>
          <w:szCs w:val="20"/>
        </w:rPr>
        <w:t>at</w:t>
      </w:r>
      <w:r w:rsidRPr="00835F4C">
        <w:rPr>
          <w:rFonts w:asciiTheme="minorHAnsi" w:eastAsiaTheme="minorEastAsia" w:hAnsiTheme="minorHAnsi" w:cstheme="minorBidi"/>
          <w:color w:val="404040" w:themeColor="text1" w:themeTint="BF"/>
          <w:sz w:val="20"/>
          <w:szCs w:val="20"/>
        </w:rPr>
        <w:t xml:space="preserve"> </w:t>
      </w:r>
      <w:r w:rsidRPr="00835F4C">
        <w:rPr>
          <w:rFonts w:asciiTheme="minorHAnsi" w:eastAsiaTheme="minorEastAsia" w:hAnsiTheme="minorHAnsi" w:cstheme="minorBidi"/>
          <w:b/>
          <w:bCs/>
          <w:color w:val="404040" w:themeColor="text1" w:themeTint="BF"/>
          <w:sz w:val="20"/>
          <w:szCs w:val="20"/>
        </w:rPr>
        <w:t>Randstad</w:t>
      </w:r>
      <w:r w:rsidR="00835F4C" w:rsidRPr="00835F4C">
        <w:rPr>
          <w:rFonts w:asciiTheme="minorHAnsi" w:eastAsiaTheme="minorEastAsia" w:hAnsiTheme="minorHAnsi" w:cstheme="minorBidi"/>
          <w:b/>
          <w:bCs/>
          <w:color w:val="404040" w:themeColor="text1" w:themeTint="BF"/>
          <w:sz w:val="20"/>
          <w:szCs w:val="20"/>
        </w:rPr>
        <w:t xml:space="preserve"> </w:t>
      </w:r>
      <w:proofErr w:type="spellStart"/>
      <w:r w:rsidRPr="00835F4C">
        <w:rPr>
          <w:rFonts w:asciiTheme="minorHAnsi" w:eastAsiaTheme="minorEastAsia" w:hAnsiTheme="minorHAnsi" w:cstheme="minorBidi"/>
          <w:b/>
          <w:bCs/>
          <w:color w:val="404040" w:themeColor="text1" w:themeTint="BF"/>
          <w:sz w:val="20"/>
          <w:szCs w:val="20"/>
        </w:rPr>
        <w:t>Ind</w:t>
      </w:r>
      <w:proofErr w:type="spellEnd"/>
      <w:r w:rsidRPr="00835F4C">
        <w:rPr>
          <w:rFonts w:asciiTheme="minorHAnsi" w:eastAsiaTheme="minorEastAsia" w:hAnsiTheme="minorHAnsi" w:cstheme="minorBidi"/>
          <w:color w:val="404040" w:themeColor="text1" w:themeTint="BF"/>
          <w:sz w:val="20"/>
          <w:szCs w:val="20"/>
        </w:rPr>
        <w:t>, Hyderabad</w:t>
      </w:r>
    </w:p>
    <w:p w14:paraId="30EFCDBF" w14:textId="77777777" w:rsidR="00F14AC7" w:rsidRPr="00F14AC7" w:rsidRDefault="00F14AC7" w:rsidP="00F14AC7">
      <w:pPr>
        <w:pStyle w:val="ListParagraph"/>
        <w:numPr>
          <w:ilvl w:val="0"/>
          <w:numId w:val="3"/>
        </w:numPr>
        <w:spacing w:line="276" w:lineRule="auto"/>
        <w:rPr>
          <w:rFonts w:asciiTheme="minorHAnsi" w:hAnsiTheme="minorHAnsi" w:cs="Verdana"/>
          <w:color w:val="404040" w:themeColor="text1" w:themeTint="BF"/>
        </w:rPr>
      </w:pPr>
      <w:r w:rsidRPr="00F14AC7">
        <w:rPr>
          <w:rFonts w:asciiTheme="minorHAnsi" w:eastAsiaTheme="minorEastAsia" w:hAnsiTheme="minorHAnsi" w:cstheme="minorBidi"/>
          <w:color w:val="404040" w:themeColor="text1" w:themeTint="BF"/>
        </w:rPr>
        <w:t xml:space="preserve">Around </w:t>
      </w:r>
      <w:r w:rsidRPr="00F14AC7">
        <w:rPr>
          <w:rFonts w:asciiTheme="minorHAnsi" w:eastAsiaTheme="minorEastAsia" w:hAnsiTheme="minorHAnsi" w:cstheme="minorBidi"/>
          <w:b/>
          <w:bCs/>
          <w:color w:val="404040" w:themeColor="text1" w:themeTint="BF"/>
        </w:rPr>
        <w:t xml:space="preserve">4+ </w:t>
      </w:r>
      <w:r w:rsidRPr="00F14AC7">
        <w:rPr>
          <w:rFonts w:asciiTheme="minorHAnsi" w:eastAsiaTheme="minorEastAsia" w:hAnsiTheme="minorHAnsi" w:cstheme="minorBidi"/>
          <w:color w:val="404040" w:themeColor="text1" w:themeTint="BF"/>
        </w:rPr>
        <w:t xml:space="preserve">years of sound experience as </w:t>
      </w:r>
      <w:r w:rsidRPr="00F14AC7">
        <w:rPr>
          <w:rFonts w:asciiTheme="minorHAnsi" w:eastAsiaTheme="minorEastAsia" w:hAnsiTheme="minorHAnsi" w:cstheme="minorBidi"/>
          <w:b/>
          <w:bCs/>
          <w:color w:val="404040" w:themeColor="text1" w:themeTint="BF"/>
        </w:rPr>
        <w:t xml:space="preserve">Build &amp; Release Engineer </w:t>
      </w:r>
      <w:r w:rsidRPr="00F14AC7">
        <w:rPr>
          <w:rFonts w:asciiTheme="minorHAnsi" w:eastAsiaTheme="minorEastAsia" w:hAnsiTheme="minorHAnsi" w:cstheme="minorBidi"/>
          <w:color w:val="404040" w:themeColor="text1" w:themeTint="BF"/>
        </w:rPr>
        <w:t xml:space="preserve">in software configuration &amp; release management, building &amp; deploying software, process creation, automation &amp; control environment management activities in Web based Application </w:t>
      </w:r>
    </w:p>
    <w:p w14:paraId="30F63497" w14:textId="77777777" w:rsidR="00641B48" w:rsidRPr="00A702AE"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A702AE">
        <w:rPr>
          <w:rFonts w:asciiTheme="minorHAnsi" w:eastAsiaTheme="minorEastAsia" w:hAnsiTheme="minorHAnsi" w:cstheme="minorBidi"/>
          <w:bCs/>
          <w:color w:val="404040" w:themeColor="text1" w:themeTint="BF"/>
          <w:sz w:val="20"/>
          <w:szCs w:val="20"/>
        </w:rPr>
        <w:t>4.5 Y</w:t>
      </w:r>
      <w:bookmarkStart w:id="0" w:name="_GoBack"/>
      <w:bookmarkEnd w:id="0"/>
      <w:r w:rsidRPr="00A702AE">
        <w:rPr>
          <w:rFonts w:asciiTheme="minorHAnsi" w:eastAsiaTheme="minorEastAsia" w:hAnsiTheme="minorHAnsi" w:cstheme="minorBidi"/>
          <w:bCs/>
          <w:color w:val="404040" w:themeColor="text1" w:themeTint="BF"/>
          <w:sz w:val="20"/>
          <w:szCs w:val="20"/>
        </w:rPr>
        <w:t>ears of experience</w:t>
      </w:r>
      <w:r w:rsidRPr="00A702AE">
        <w:rPr>
          <w:rFonts w:asciiTheme="minorHAnsi" w:eastAsiaTheme="minorEastAsia" w:hAnsiTheme="minorHAnsi" w:cstheme="minorBidi"/>
          <w:color w:val="404040" w:themeColor="text1" w:themeTint="BF"/>
          <w:sz w:val="20"/>
          <w:szCs w:val="20"/>
        </w:rPr>
        <w:t xml:space="preserve"> in IT industry</w:t>
      </w:r>
    </w:p>
    <w:p w14:paraId="6D14F714" w14:textId="276F3150"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Working experience on </w:t>
      </w:r>
      <w:r w:rsidR="00616737">
        <w:rPr>
          <w:rFonts w:asciiTheme="minorHAnsi" w:eastAsiaTheme="minorEastAsia" w:hAnsiTheme="minorHAnsi" w:cstheme="minorBidi"/>
          <w:b/>
          <w:bCs/>
          <w:color w:val="404040" w:themeColor="text1" w:themeTint="BF"/>
          <w:sz w:val="20"/>
          <w:szCs w:val="20"/>
        </w:rPr>
        <w:t>Sub</w:t>
      </w:r>
      <w:r w:rsidR="00C267E1" w:rsidRPr="00835F4C">
        <w:rPr>
          <w:rFonts w:asciiTheme="minorHAnsi" w:eastAsiaTheme="minorEastAsia" w:hAnsiTheme="minorHAnsi" w:cstheme="minorBidi"/>
          <w:b/>
          <w:bCs/>
          <w:color w:val="404040" w:themeColor="text1" w:themeTint="BF"/>
          <w:sz w:val="20"/>
          <w:szCs w:val="20"/>
        </w:rPr>
        <w:t>version (</w:t>
      </w:r>
      <w:r w:rsidRPr="00835F4C">
        <w:rPr>
          <w:rFonts w:asciiTheme="minorHAnsi" w:eastAsiaTheme="minorEastAsia" w:hAnsiTheme="minorHAnsi" w:cstheme="minorBidi"/>
          <w:b/>
          <w:bCs/>
          <w:color w:val="404040" w:themeColor="text1" w:themeTint="BF"/>
          <w:sz w:val="20"/>
          <w:szCs w:val="20"/>
        </w:rPr>
        <w:t>SVN)</w:t>
      </w:r>
      <w:r w:rsidRPr="00835F4C">
        <w:rPr>
          <w:rFonts w:asciiTheme="minorHAnsi" w:eastAsiaTheme="minorEastAsia" w:hAnsiTheme="minorHAnsi" w:cstheme="minorBidi"/>
          <w:color w:val="404040" w:themeColor="text1" w:themeTint="BF"/>
          <w:sz w:val="20"/>
          <w:szCs w:val="20"/>
        </w:rPr>
        <w:t xml:space="preserve"> administration and basic usage.</w:t>
      </w:r>
    </w:p>
    <w:p w14:paraId="72B3A939"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Creating Branches, Tags and providing SVN user access to all developers in the organization.</w:t>
      </w:r>
    </w:p>
    <w:p w14:paraId="1EB937AE"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Expertise in creating and establishing build automation scripts using </w:t>
      </w:r>
      <w:r w:rsidRPr="00835F4C">
        <w:rPr>
          <w:rFonts w:asciiTheme="minorHAnsi" w:eastAsiaTheme="minorEastAsia" w:hAnsiTheme="minorHAnsi" w:cstheme="minorBidi"/>
          <w:b/>
          <w:bCs/>
          <w:color w:val="404040" w:themeColor="text1" w:themeTint="BF"/>
          <w:sz w:val="20"/>
          <w:szCs w:val="20"/>
        </w:rPr>
        <w:t xml:space="preserve">Apache ANT </w:t>
      </w:r>
      <w:r w:rsidRPr="00835F4C">
        <w:rPr>
          <w:rFonts w:asciiTheme="minorHAnsi" w:eastAsiaTheme="minorEastAsia" w:hAnsiTheme="minorHAnsi" w:cstheme="minorBidi"/>
          <w:color w:val="404040" w:themeColor="text1" w:themeTint="BF"/>
          <w:sz w:val="20"/>
          <w:szCs w:val="20"/>
        </w:rPr>
        <w:t xml:space="preserve">to perform builds efficiently and deployment of the application using </w:t>
      </w:r>
      <w:r w:rsidRPr="00835F4C">
        <w:rPr>
          <w:rFonts w:asciiTheme="minorHAnsi" w:eastAsiaTheme="minorEastAsia" w:hAnsiTheme="minorHAnsi" w:cstheme="minorBidi"/>
          <w:b/>
          <w:bCs/>
          <w:color w:val="404040" w:themeColor="text1" w:themeTint="BF"/>
          <w:sz w:val="20"/>
          <w:szCs w:val="20"/>
        </w:rPr>
        <w:t xml:space="preserve">Tomcat, </w:t>
      </w:r>
      <w:r w:rsidRPr="00835F4C">
        <w:rPr>
          <w:rFonts w:asciiTheme="minorHAnsi" w:eastAsiaTheme="minorEastAsia" w:hAnsiTheme="minorHAnsi" w:cstheme="minorBidi"/>
          <w:color w:val="404040" w:themeColor="text1" w:themeTint="BF"/>
          <w:sz w:val="20"/>
          <w:szCs w:val="20"/>
        </w:rPr>
        <w:t>Rapid.</w:t>
      </w:r>
    </w:p>
    <w:p w14:paraId="6AE9C056" w14:textId="77777777" w:rsidR="76DC0C6C" w:rsidRPr="00835F4C" w:rsidRDefault="76DC0C6C" w:rsidP="00ED4B23">
      <w:pPr>
        <w:numPr>
          <w:ilvl w:val="0"/>
          <w:numId w:val="3"/>
        </w:numPr>
        <w:spacing w:after="120" w:line="276" w:lineRule="auto"/>
        <w:rPr>
          <w:rFonts w:asciiTheme="minorHAnsi" w:hAnsiTheme="minorHAnsi"/>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Extensive Experience in Configuration the tasks. Experienced in setting up project baselines, </w:t>
      </w:r>
      <w:r w:rsidRPr="00835F4C">
        <w:rPr>
          <w:rFonts w:asciiTheme="minorHAnsi" w:eastAsiaTheme="minorEastAsia" w:hAnsiTheme="minorHAnsi" w:cstheme="minorBidi"/>
          <w:b/>
          <w:bCs/>
          <w:color w:val="404040" w:themeColor="text1" w:themeTint="BF"/>
          <w:sz w:val="20"/>
          <w:szCs w:val="20"/>
        </w:rPr>
        <w:t>branching strategies</w:t>
      </w:r>
      <w:r w:rsidRPr="00835F4C">
        <w:rPr>
          <w:rFonts w:asciiTheme="minorHAnsi" w:eastAsiaTheme="minorEastAsia" w:hAnsiTheme="minorHAnsi" w:cstheme="minorBidi"/>
          <w:color w:val="404040" w:themeColor="text1" w:themeTint="BF"/>
          <w:sz w:val="20"/>
          <w:szCs w:val="20"/>
        </w:rPr>
        <w:t xml:space="preserve">, </w:t>
      </w:r>
      <w:r w:rsidRPr="00835F4C">
        <w:rPr>
          <w:rFonts w:asciiTheme="minorHAnsi" w:eastAsiaTheme="minorEastAsia" w:hAnsiTheme="minorHAnsi" w:cstheme="minorBidi"/>
          <w:b/>
          <w:bCs/>
          <w:color w:val="404040" w:themeColor="text1" w:themeTint="BF"/>
          <w:sz w:val="20"/>
          <w:szCs w:val="20"/>
        </w:rPr>
        <w:t xml:space="preserve">merging </w:t>
      </w:r>
      <w:r w:rsidRPr="00835F4C">
        <w:rPr>
          <w:rFonts w:asciiTheme="minorHAnsi" w:eastAsiaTheme="minorEastAsia" w:hAnsiTheme="minorHAnsi" w:cstheme="minorBidi"/>
          <w:color w:val="404040" w:themeColor="text1" w:themeTint="BF"/>
          <w:sz w:val="20"/>
          <w:szCs w:val="20"/>
        </w:rPr>
        <w:t xml:space="preserve">and taking regular </w:t>
      </w:r>
      <w:r w:rsidRPr="00835F4C">
        <w:rPr>
          <w:rFonts w:asciiTheme="minorHAnsi" w:eastAsiaTheme="minorEastAsia" w:hAnsiTheme="minorHAnsi" w:cstheme="minorBidi"/>
          <w:b/>
          <w:bCs/>
          <w:color w:val="404040" w:themeColor="text1" w:themeTint="BF"/>
          <w:sz w:val="20"/>
          <w:szCs w:val="20"/>
        </w:rPr>
        <w:t>backups</w:t>
      </w:r>
      <w:r w:rsidRPr="00835F4C">
        <w:rPr>
          <w:rFonts w:asciiTheme="minorHAnsi" w:eastAsiaTheme="minorEastAsia" w:hAnsiTheme="minorHAnsi" w:cstheme="minorBidi"/>
          <w:color w:val="404040" w:themeColor="text1" w:themeTint="BF"/>
          <w:sz w:val="20"/>
          <w:szCs w:val="20"/>
        </w:rPr>
        <w:t xml:space="preserve"> of the source code</w:t>
      </w:r>
    </w:p>
    <w:p w14:paraId="5C6B1C79"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Hands on experience on</w:t>
      </w:r>
      <w:r w:rsidRPr="00835F4C">
        <w:rPr>
          <w:rFonts w:asciiTheme="minorHAnsi" w:eastAsiaTheme="minorEastAsia" w:hAnsiTheme="minorHAnsi" w:cstheme="minorBidi"/>
          <w:b/>
          <w:bCs/>
          <w:color w:val="404040" w:themeColor="text1" w:themeTint="BF"/>
          <w:sz w:val="20"/>
          <w:szCs w:val="20"/>
        </w:rPr>
        <w:t xml:space="preserve"> Jenkins, Hudson</w:t>
      </w:r>
      <w:r w:rsidR="00F10625" w:rsidRPr="00835F4C">
        <w:rPr>
          <w:rFonts w:asciiTheme="minorHAnsi" w:eastAsiaTheme="minorEastAsia" w:hAnsiTheme="minorHAnsi" w:cstheme="minorBidi"/>
          <w:b/>
          <w:bCs/>
          <w:color w:val="404040" w:themeColor="text1" w:themeTint="BF"/>
          <w:sz w:val="20"/>
          <w:szCs w:val="20"/>
        </w:rPr>
        <w:t xml:space="preserve"> </w:t>
      </w:r>
      <w:r w:rsidRPr="00835F4C">
        <w:rPr>
          <w:rFonts w:asciiTheme="minorHAnsi" w:eastAsiaTheme="minorEastAsia" w:hAnsiTheme="minorHAnsi" w:cstheme="minorBidi"/>
          <w:color w:val="404040" w:themeColor="text1" w:themeTint="BF"/>
          <w:sz w:val="20"/>
          <w:szCs w:val="20"/>
        </w:rPr>
        <w:t>for continuous integration and build system.</w:t>
      </w:r>
    </w:p>
    <w:p w14:paraId="7EE407EC"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Experience in creating &amp; maintaining environment tools to automate build/release activities.</w:t>
      </w:r>
    </w:p>
    <w:p w14:paraId="0BE50405"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Working with Development Teams and Testing Teams to establish a build schedule, execute the builds and troubleshoot build failures, if any.</w:t>
      </w:r>
    </w:p>
    <w:p w14:paraId="765109FE"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Coordinate with the Development/Test Teams to receive the correct version of re-usable and dependent components and DB Script for issuing/installing successful builds and making it ready for the Release on time.</w:t>
      </w:r>
    </w:p>
    <w:p w14:paraId="2F6C6338"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Manage build source tree including branching and merging. Deploy, configure and manage test runtime environments. </w:t>
      </w:r>
    </w:p>
    <w:p w14:paraId="0DD8ECF2" w14:textId="14A50DB9"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Have good knowledge in </w:t>
      </w:r>
      <w:r w:rsidRPr="00835F4C">
        <w:rPr>
          <w:rFonts w:asciiTheme="minorHAnsi" w:eastAsiaTheme="minorEastAsia" w:hAnsiTheme="minorHAnsi" w:cstheme="minorBidi"/>
          <w:b/>
          <w:bCs/>
          <w:color w:val="404040" w:themeColor="text1" w:themeTint="BF"/>
          <w:sz w:val="20"/>
          <w:szCs w:val="20"/>
        </w:rPr>
        <w:t>Linux, Shell</w:t>
      </w:r>
      <w:r w:rsidR="00F10625" w:rsidRPr="00835F4C">
        <w:rPr>
          <w:rFonts w:asciiTheme="minorHAnsi" w:eastAsiaTheme="minorEastAsia" w:hAnsiTheme="minorHAnsi" w:cstheme="minorBidi"/>
          <w:b/>
          <w:bCs/>
          <w:color w:val="404040" w:themeColor="text1" w:themeTint="BF"/>
          <w:sz w:val="20"/>
          <w:szCs w:val="20"/>
        </w:rPr>
        <w:t xml:space="preserve"> </w:t>
      </w:r>
      <w:r w:rsidRPr="00835F4C">
        <w:rPr>
          <w:rFonts w:asciiTheme="minorHAnsi" w:eastAsiaTheme="minorEastAsia" w:hAnsiTheme="minorHAnsi" w:cstheme="minorBidi"/>
          <w:b/>
          <w:bCs/>
          <w:color w:val="404040" w:themeColor="text1" w:themeTint="BF"/>
          <w:sz w:val="20"/>
          <w:szCs w:val="20"/>
        </w:rPr>
        <w:t>Scripting</w:t>
      </w:r>
      <w:r w:rsidRPr="00835F4C">
        <w:rPr>
          <w:rFonts w:asciiTheme="minorHAnsi" w:eastAsiaTheme="minorEastAsia" w:hAnsiTheme="minorHAnsi" w:cstheme="minorBidi"/>
          <w:color w:val="404040" w:themeColor="text1" w:themeTint="BF"/>
          <w:sz w:val="20"/>
          <w:szCs w:val="20"/>
        </w:rPr>
        <w:t xml:space="preserve">, </w:t>
      </w:r>
      <w:r w:rsidR="00C267E1" w:rsidRPr="00835F4C">
        <w:rPr>
          <w:rFonts w:asciiTheme="minorHAnsi" w:eastAsiaTheme="minorEastAsia" w:hAnsiTheme="minorHAnsi" w:cstheme="minorBidi"/>
          <w:color w:val="404040" w:themeColor="text1" w:themeTint="BF"/>
          <w:sz w:val="20"/>
          <w:szCs w:val="20"/>
        </w:rPr>
        <w:t>and Experience</w:t>
      </w:r>
      <w:r w:rsidRPr="00835F4C">
        <w:rPr>
          <w:rFonts w:asciiTheme="minorHAnsi" w:eastAsiaTheme="minorEastAsia" w:hAnsiTheme="minorHAnsi" w:cstheme="minorBidi"/>
          <w:color w:val="404040" w:themeColor="text1" w:themeTint="BF"/>
          <w:sz w:val="20"/>
          <w:szCs w:val="20"/>
        </w:rPr>
        <w:t xml:space="preserve"> in Subversion version control Administration. </w:t>
      </w:r>
    </w:p>
    <w:p w14:paraId="4A8A803E"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Participated in release level discussion and gone through project life cycle (</w:t>
      </w:r>
      <w:r w:rsidRPr="00835F4C">
        <w:rPr>
          <w:rFonts w:asciiTheme="minorHAnsi" w:eastAsiaTheme="minorEastAsia" w:hAnsiTheme="minorHAnsi" w:cstheme="minorBidi"/>
          <w:b/>
          <w:bCs/>
          <w:color w:val="404040" w:themeColor="text1" w:themeTint="BF"/>
          <w:sz w:val="20"/>
          <w:szCs w:val="20"/>
        </w:rPr>
        <w:t>SDLC</w:t>
      </w:r>
      <w:r w:rsidRPr="00835F4C">
        <w:rPr>
          <w:rFonts w:asciiTheme="minorHAnsi" w:eastAsiaTheme="minorEastAsia" w:hAnsiTheme="minorHAnsi" w:cstheme="minorBidi"/>
          <w:color w:val="404040" w:themeColor="text1" w:themeTint="BF"/>
          <w:sz w:val="20"/>
          <w:szCs w:val="20"/>
        </w:rPr>
        <w:t>)</w:t>
      </w:r>
    </w:p>
    <w:p w14:paraId="6F2C79D1"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Monitor Nightly builds every day morning and update the respective </w:t>
      </w:r>
      <w:proofErr w:type="spellStart"/>
      <w:r w:rsidRPr="00835F4C">
        <w:rPr>
          <w:rFonts w:asciiTheme="minorHAnsi" w:eastAsiaTheme="minorEastAsia" w:hAnsiTheme="minorHAnsi" w:cstheme="minorBidi"/>
          <w:color w:val="404040" w:themeColor="text1" w:themeTint="BF"/>
          <w:sz w:val="20"/>
          <w:szCs w:val="20"/>
        </w:rPr>
        <w:t>dev</w:t>
      </w:r>
      <w:proofErr w:type="spellEnd"/>
      <w:r w:rsidRPr="00835F4C">
        <w:rPr>
          <w:rFonts w:asciiTheme="minorHAnsi" w:eastAsiaTheme="minorEastAsia" w:hAnsiTheme="minorHAnsi" w:cstheme="minorBidi"/>
          <w:color w:val="404040" w:themeColor="text1" w:themeTint="BF"/>
          <w:sz w:val="20"/>
          <w:szCs w:val="20"/>
        </w:rPr>
        <w:t xml:space="preserve"> team if there are any issues.</w:t>
      </w:r>
    </w:p>
    <w:p w14:paraId="7CDD60D2"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Key strength is of quickly grasping new concepts and technologies and adaptable to new environment. Open to learn new technologies and tools.</w:t>
      </w:r>
    </w:p>
    <w:p w14:paraId="1C5BB682" w14:textId="77777777" w:rsidR="00641B48" w:rsidRPr="00835F4C" w:rsidRDefault="76DC0C6C"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Promoting code from one environment to another environment.</w:t>
      </w:r>
    </w:p>
    <w:p w14:paraId="4C967739" w14:textId="77777777" w:rsidR="00641B48" w:rsidRPr="00835F4C" w:rsidRDefault="00C558BD" w:rsidP="00ED4B23">
      <w:pPr>
        <w:widowControl w:val="0"/>
        <w:numPr>
          <w:ilvl w:val="0"/>
          <w:numId w:val="3"/>
        </w:numPr>
        <w:suppressAutoHyphens/>
        <w:autoSpaceDE w:val="0"/>
        <w:autoSpaceDN w:val="0"/>
        <w:adjustRightInd w:val="0"/>
        <w:spacing w:after="120" w:line="276" w:lineRule="auto"/>
        <w:rPr>
          <w:rFonts w:asciiTheme="minorHAnsi" w:hAnsiTheme="minorHAnsi" w:cs="Cambria"/>
          <w:color w:val="404040" w:themeColor="text1" w:themeTint="BF"/>
          <w:sz w:val="20"/>
          <w:szCs w:val="20"/>
        </w:rPr>
      </w:pPr>
      <w:r w:rsidRPr="00835F4C">
        <w:rPr>
          <w:rFonts w:asciiTheme="minorHAnsi" w:hAnsiTheme="minorHAnsi"/>
          <w:color w:val="404040" w:themeColor="text1" w:themeTint="BF"/>
          <w:sz w:val="20"/>
          <w:szCs w:val="20"/>
        </w:rPr>
        <w:t>Driven to exceed expectations and willing to work efficiently and effectively</w:t>
      </w:r>
    </w:p>
    <w:p w14:paraId="69B94198" w14:textId="77777777" w:rsidR="00641B48" w:rsidRPr="00835F4C" w:rsidRDefault="76DC0C6C" w:rsidP="00ED4B23">
      <w:pPr>
        <w:shd w:val="clear" w:color="auto" w:fill="1F497D" w:themeFill="text2"/>
        <w:spacing w:line="276" w:lineRule="auto"/>
        <w:ind w:left="-90"/>
        <w:rPr>
          <w:rFonts w:asciiTheme="minorHAnsi" w:hAnsiTheme="minorHAnsi" w:cs="Verdana"/>
          <w:color w:val="FFFFFF"/>
          <w:sz w:val="20"/>
          <w:szCs w:val="20"/>
        </w:rPr>
      </w:pPr>
      <w:r w:rsidRPr="00835F4C">
        <w:rPr>
          <w:rFonts w:asciiTheme="minorHAnsi" w:eastAsiaTheme="minorEastAsia" w:hAnsiTheme="minorHAnsi" w:cstheme="minorBidi"/>
          <w:b/>
          <w:bCs/>
          <w:color w:val="FFFFFF" w:themeColor="background1"/>
          <w:sz w:val="20"/>
          <w:szCs w:val="20"/>
        </w:rPr>
        <w:t>TECHNICAL SKILLS</w:t>
      </w:r>
    </w:p>
    <w:p w14:paraId="68A54C48" w14:textId="77777777" w:rsidR="00641B48" w:rsidRPr="00835F4C" w:rsidRDefault="00641B48" w:rsidP="00ED4B23">
      <w:pPr>
        <w:widowControl w:val="0"/>
        <w:suppressAutoHyphens/>
        <w:autoSpaceDE w:val="0"/>
        <w:autoSpaceDN w:val="0"/>
        <w:adjustRightInd w:val="0"/>
        <w:spacing w:after="120" w:line="276" w:lineRule="auto"/>
        <w:rPr>
          <w:rFonts w:asciiTheme="minorHAnsi" w:hAnsiTheme="minorHAnsi" w:cs="Cambria"/>
          <w:color w:val="404040" w:themeColor="text1" w:themeTint="B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1"/>
        <w:gridCol w:w="4309"/>
      </w:tblGrid>
      <w:tr w:rsidR="00641B48" w:rsidRPr="00835F4C" w14:paraId="794CD0F9" w14:textId="77777777" w:rsidTr="4EDA391E">
        <w:trPr>
          <w:jc w:val="center"/>
        </w:trPr>
        <w:tc>
          <w:tcPr>
            <w:tcW w:w="4428" w:type="dxa"/>
          </w:tcPr>
          <w:p w14:paraId="0F27E16D" w14:textId="77777777" w:rsidR="00641B48" w:rsidRPr="00835F4C" w:rsidRDefault="00641B48"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kern w:val="1"/>
                <w:sz w:val="20"/>
                <w:szCs w:val="20"/>
              </w:rPr>
              <w:lastRenderedPageBreak/>
              <w:t>Operating Systems</w:t>
            </w:r>
          </w:p>
        </w:tc>
        <w:tc>
          <w:tcPr>
            <w:tcW w:w="4428" w:type="dxa"/>
          </w:tcPr>
          <w:p w14:paraId="4065BD62" w14:textId="77777777" w:rsidR="00641B48" w:rsidRPr="00835F4C" w:rsidRDefault="00641B48" w:rsidP="00ED4B23">
            <w:pPr>
              <w:widowControl w:val="0"/>
              <w:tabs>
                <w:tab w:val="left" w:pos="360"/>
              </w:tabs>
              <w:autoSpaceDE w:val="0"/>
              <w:autoSpaceDN w:val="0"/>
              <w:adjustRightInd w:val="0"/>
              <w:spacing w:before="240" w:line="276" w:lineRule="auto"/>
              <w:rPr>
                <w:rFonts w:asciiTheme="minorHAnsi" w:hAnsiTheme="minorHAnsi" w:cs="Arial"/>
                <w:bCs/>
                <w:color w:val="404040" w:themeColor="text1" w:themeTint="BF"/>
                <w:kern w:val="1"/>
                <w:sz w:val="20"/>
                <w:szCs w:val="20"/>
              </w:rPr>
            </w:pPr>
            <w:r w:rsidRPr="00835F4C">
              <w:rPr>
                <w:rFonts w:asciiTheme="minorHAnsi" w:eastAsiaTheme="minorEastAsia" w:hAnsiTheme="minorHAnsi" w:cstheme="minorBidi"/>
                <w:color w:val="404040" w:themeColor="text1" w:themeTint="BF"/>
                <w:kern w:val="1"/>
                <w:sz w:val="20"/>
                <w:szCs w:val="20"/>
              </w:rPr>
              <w:t>Windows (XP / 7), Red Hat Linux (5.0)</w:t>
            </w:r>
          </w:p>
        </w:tc>
      </w:tr>
      <w:tr w:rsidR="00641B48" w:rsidRPr="00835F4C" w14:paraId="679DED27" w14:textId="77777777" w:rsidTr="4EDA391E">
        <w:trPr>
          <w:jc w:val="center"/>
        </w:trPr>
        <w:tc>
          <w:tcPr>
            <w:tcW w:w="4428" w:type="dxa"/>
          </w:tcPr>
          <w:p w14:paraId="74C117FB" w14:textId="77777777" w:rsidR="00641B48" w:rsidRPr="00835F4C" w:rsidRDefault="00641B48"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kern w:val="1"/>
                <w:sz w:val="20"/>
                <w:szCs w:val="20"/>
              </w:rPr>
              <w:t>Scripting Languages</w:t>
            </w:r>
          </w:p>
        </w:tc>
        <w:tc>
          <w:tcPr>
            <w:tcW w:w="4428" w:type="dxa"/>
          </w:tcPr>
          <w:p w14:paraId="1C944043" w14:textId="77777777" w:rsidR="00641B48" w:rsidRPr="00835F4C" w:rsidRDefault="00641B48" w:rsidP="00ED4B23">
            <w:pPr>
              <w:widowControl w:val="0"/>
              <w:suppressAutoHyphens/>
              <w:autoSpaceDE w:val="0"/>
              <w:autoSpaceDN w:val="0"/>
              <w:adjustRightInd w:val="0"/>
              <w:spacing w:before="240" w:after="120" w:line="276" w:lineRule="auto"/>
              <w:rPr>
                <w:rFonts w:asciiTheme="minorHAnsi" w:hAnsiTheme="minorHAnsi" w:cs="Arial"/>
                <w:bCs/>
                <w:color w:val="404040" w:themeColor="text1" w:themeTint="BF"/>
                <w:sz w:val="20"/>
                <w:szCs w:val="20"/>
              </w:rPr>
            </w:pPr>
            <w:r w:rsidRPr="00835F4C">
              <w:rPr>
                <w:rFonts w:asciiTheme="minorHAnsi" w:eastAsiaTheme="minorEastAsia" w:hAnsiTheme="minorHAnsi" w:cstheme="minorBidi"/>
                <w:color w:val="404040" w:themeColor="text1" w:themeTint="BF"/>
                <w:kern w:val="1"/>
                <w:sz w:val="20"/>
                <w:szCs w:val="20"/>
              </w:rPr>
              <w:t>Shell Scripting</w:t>
            </w:r>
          </w:p>
        </w:tc>
      </w:tr>
      <w:tr w:rsidR="00641B48" w:rsidRPr="00835F4C" w14:paraId="549AFB72" w14:textId="77777777" w:rsidTr="4EDA391E">
        <w:trPr>
          <w:jc w:val="center"/>
        </w:trPr>
        <w:tc>
          <w:tcPr>
            <w:tcW w:w="4428" w:type="dxa"/>
          </w:tcPr>
          <w:p w14:paraId="4FF99C77" w14:textId="77777777" w:rsidR="00641B48" w:rsidRPr="00835F4C" w:rsidRDefault="00641B48"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kern w:val="1"/>
                <w:sz w:val="20"/>
                <w:szCs w:val="20"/>
              </w:rPr>
              <w:t>Version Control tool</w:t>
            </w:r>
          </w:p>
        </w:tc>
        <w:tc>
          <w:tcPr>
            <w:tcW w:w="4428" w:type="dxa"/>
          </w:tcPr>
          <w:p w14:paraId="1F9E3428" w14:textId="77777777" w:rsidR="00641B48" w:rsidRPr="00835F4C" w:rsidRDefault="00641B48" w:rsidP="00ED4B23">
            <w:pPr>
              <w:widowControl w:val="0"/>
              <w:tabs>
                <w:tab w:val="left" w:pos="360"/>
              </w:tabs>
              <w:autoSpaceDE w:val="0"/>
              <w:autoSpaceDN w:val="0"/>
              <w:adjustRightInd w:val="0"/>
              <w:spacing w:before="240" w:line="276" w:lineRule="auto"/>
              <w:rPr>
                <w:rFonts w:asciiTheme="minorHAnsi" w:hAnsiTheme="minorHAnsi" w:cs="Arial"/>
                <w:bCs/>
                <w:color w:val="404040" w:themeColor="text1" w:themeTint="BF"/>
                <w:kern w:val="1"/>
                <w:sz w:val="20"/>
                <w:szCs w:val="20"/>
              </w:rPr>
            </w:pPr>
            <w:r w:rsidRPr="4EDA391E">
              <w:rPr>
                <w:rFonts w:asciiTheme="minorHAnsi" w:eastAsiaTheme="minorEastAsia" w:hAnsiTheme="minorHAnsi" w:cstheme="minorBidi"/>
                <w:color w:val="404040" w:themeColor="text1" w:themeTint="BF"/>
                <w:kern w:val="1"/>
                <w:sz w:val="20"/>
                <w:szCs w:val="20"/>
              </w:rPr>
              <w:t>SVN- Subversion (1.8)</w:t>
            </w:r>
          </w:p>
        </w:tc>
      </w:tr>
      <w:tr w:rsidR="00641B48" w:rsidRPr="00835F4C" w14:paraId="41B7A752" w14:textId="77777777" w:rsidTr="4EDA391E">
        <w:trPr>
          <w:jc w:val="center"/>
        </w:trPr>
        <w:tc>
          <w:tcPr>
            <w:tcW w:w="4428" w:type="dxa"/>
          </w:tcPr>
          <w:p w14:paraId="09FD57B3" w14:textId="77777777" w:rsidR="00641B48" w:rsidRPr="00835F4C" w:rsidRDefault="00641B48"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kern w:val="1"/>
                <w:sz w:val="20"/>
                <w:szCs w:val="20"/>
              </w:rPr>
              <w:t>Build software</w:t>
            </w:r>
          </w:p>
        </w:tc>
        <w:tc>
          <w:tcPr>
            <w:tcW w:w="4428" w:type="dxa"/>
          </w:tcPr>
          <w:p w14:paraId="373F53CF" w14:textId="77777777" w:rsidR="00641B48" w:rsidRPr="00835F4C" w:rsidRDefault="00641B48" w:rsidP="00ED4B23">
            <w:pPr>
              <w:widowControl w:val="0"/>
              <w:suppressAutoHyphens/>
              <w:autoSpaceDE w:val="0"/>
              <w:autoSpaceDN w:val="0"/>
              <w:adjustRightInd w:val="0"/>
              <w:spacing w:before="240" w:after="120" w:line="276" w:lineRule="auto"/>
              <w:rPr>
                <w:rFonts w:asciiTheme="minorHAnsi" w:hAnsiTheme="minorHAnsi" w:cs="Arial"/>
                <w:bCs/>
                <w:color w:val="404040" w:themeColor="text1" w:themeTint="BF"/>
                <w:sz w:val="20"/>
                <w:szCs w:val="20"/>
              </w:rPr>
            </w:pPr>
            <w:r w:rsidRPr="00835F4C">
              <w:rPr>
                <w:rFonts w:asciiTheme="minorHAnsi" w:eastAsiaTheme="minorEastAsia" w:hAnsiTheme="minorHAnsi" w:cstheme="minorBidi"/>
                <w:color w:val="404040" w:themeColor="text1" w:themeTint="BF"/>
                <w:kern w:val="1"/>
                <w:sz w:val="20"/>
                <w:szCs w:val="20"/>
              </w:rPr>
              <w:t>Ant (1.8.2)</w:t>
            </w:r>
          </w:p>
        </w:tc>
      </w:tr>
      <w:tr w:rsidR="00641B48" w:rsidRPr="00835F4C" w14:paraId="0DFAFA29" w14:textId="77777777" w:rsidTr="4EDA391E">
        <w:trPr>
          <w:jc w:val="center"/>
        </w:trPr>
        <w:tc>
          <w:tcPr>
            <w:tcW w:w="4428" w:type="dxa"/>
          </w:tcPr>
          <w:p w14:paraId="5E48F01B" w14:textId="77777777" w:rsidR="00641B48" w:rsidRPr="00835F4C" w:rsidRDefault="00641B48"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kern w:val="1"/>
                <w:sz w:val="20"/>
                <w:szCs w:val="20"/>
              </w:rPr>
              <w:t>Continuous Integration tools</w:t>
            </w:r>
          </w:p>
        </w:tc>
        <w:tc>
          <w:tcPr>
            <w:tcW w:w="4428" w:type="dxa"/>
          </w:tcPr>
          <w:p w14:paraId="00D2A2C1" w14:textId="77777777" w:rsidR="00641B48" w:rsidRPr="00835F4C" w:rsidRDefault="00641B48" w:rsidP="00ED4B23">
            <w:pPr>
              <w:widowControl w:val="0"/>
              <w:suppressAutoHyphens/>
              <w:autoSpaceDE w:val="0"/>
              <w:autoSpaceDN w:val="0"/>
              <w:adjustRightInd w:val="0"/>
              <w:spacing w:before="240" w:after="120" w:line="276" w:lineRule="auto"/>
              <w:rPr>
                <w:rFonts w:asciiTheme="minorHAnsi" w:hAnsiTheme="minorHAnsi" w:cs="Arial"/>
                <w:bCs/>
                <w:color w:val="404040" w:themeColor="text1" w:themeTint="BF"/>
                <w:sz w:val="20"/>
                <w:szCs w:val="20"/>
              </w:rPr>
            </w:pPr>
            <w:r w:rsidRPr="00835F4C">
              <w:rPr>
                <w:rFonts w:asciiTheme="minorHAnsi" w:eastAsiaTheme="minorEastAsia" w:hAnsiTheme="minorHAnsi" w:cstheme="minorBidi"/>
                <w:color w:val="404040" w:themeColor="text1" w:themeTint="BF"/>
                <w:kern w:val="1"/>
                <w:sz w:val="20"/>
                <w:szCs w:val="20"/>
              </w:rPr>
              <w:t>Jenkins (1.560), Hudson (3.0)</w:t>
            </w:r>
          </w:p>
        </w:tc>
      </w:tr>
      <w:tr w:rsidR="00641B48" w:rsidRPr="00835F4C" w14:paraId="6D5DB24A" w14:textId="77777777" w:rsidTr="4EDA391E">
        <w:trPr>
          <w:jc w:val="center"/>
        </w:trPr>
        <w:tc>
          <w:tcPr>
            <w:tcW w:w="4428" w:type="dxa"/>
          </w:tcPr>
          <w:p w14:paraId="382D3E7E" w14:textId="77777777" w:rsidR="00641B48" w:rsidRPr="00835F4C" w:rsidRDefault="00641B48"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kern w:val="1"/>
                <w:sz w:val="20"/>
                <w:szCs w:val="20"/>
              </w:rPr>
              <w:t>Web server</w:t>
            </w:r>
          </w:p>
        </w:tc>
        <w:tc>
          <w:tcPr>
            <w:tcW w:w="4428" w:type="dxa"/>
          </w:tcPr>
          <w:p w14:paraId="38CD87CF" w14:textId="77777777" w:rsidR="00641B48" w:rsidRPr="00835F4C" w:rsidRDefault="00641B48" w:rsidP="00ED4B23">
            <w:pPr>
              <w:widowControl w:val="0"/>
              <w:tabs>
                <w:tab w:val="left" w:pos="360"/>
              </w:tabs>
              <w:autoSpaceDE w:val="0"/>
              <w:autoSpaceDN w:val="0"/>
              <w:adjustRightInd w:val="0"/>
              <w:spacing w:before="240" w:line="276" w:lineRule="auto"/>
              <w:rPr>
                <w:rFonts w:asciiTheme="minorHAnsi" w:hAnsiTheme="minorHAnsi" w:cs="Arial"/>
                <w:bCs/>
                <w:color w:val="404040" w:themeColor="text1" w:themeTint="BF"/>
                <w:kern w:val="1"/>
                <w:sz w:val="20"/>
                <w:szCs w:val="20"/>
              </w:rPr>
            </w:pPr>
            <w:r w:rsidRPr="00835F4C">
              <w:rPr>
                <w:rFonts w:asciiTheme="minorHAnsi" w:eastAsiaTheme="minorEastAsia" w:hAnsiTheme="minorHAnsi" w:cstheme="minorBidi"/>
                <w:color w:val="404040" w:themeColor="text1" w:themeTint="BF"/>
                <w:kern w:val="1"/>
                <w:sz w:val="20"/>
                <w:szCs w:val="20"/>
              </w:rPr>
              <w:t>Apache Tomcat (7.0.55)</w:t>
            </w:r>
          </w:p>
        </w:tc>
      </w:tr>
      <w:tr w:rsidR="00641B48" w:rsidRPr="00835F4C" w14:paraId="74BE5517" w14:textId="77777777" w:rsidTr="4EDA391E">
        <w:trPr>
          <w:jc w:val="center"/>
        </w:trPr>
        <w:tc>
          <w:tcPr>
            <w:tcW w:w="4428" w:type="dxa"/>
          </w:tcPr>
          <w:p w14:paraId="785AD0ED" w14:textId="77777777" w:rsidR="00641B48" w:rsidRPr="00835F4C" w:rsidRDefault="198D4EC2"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sz w:val="20"/>
                <w:szCs w:val="20"/>
              </w:rPr>
              <w:t>Remote Administration</w:t>
            </w:r>
          </w:p>
        </w:tc>
        <w:tc>
          <w:tcPr>
            <w:tcW w:w="4428" w:type="dxa"/>
          </w:tcPr>
          <w:p w14:paraId="3F13A04C" w14:textId="77777777" w:rsidR="00641B48" w:rsidRPr="00835F4C" w:rsidRDefault="76DC0C6C" w:rsidP="00ED4B23">
            <w:pPr>
              <w:widowControl w:val="0"/>
              <w:tabs>
                <w:tab w:val="left" w:pos="360"/>
              </w:tabs>
              <w:autoSpaceDE w:val="0"/>
              <w:autoSpaceDN w:val="0"/>
              <w:adjustRightInd w:val="0"/>
              <w:spacing w:before="240" w:line="276" w:lineRule="auto"/>
              <w:rPr>
                <w:rFonts w:asciiTheme="minorHAnsi" w:hAnsiTheme="minorHAnsi" w:cs="Arial"/>
                <w:bCs/>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SSH, SCP</w:t>
            </w:r>
          </w:p>
        </w:tc>
      </w:tr>
      <w:tr w:rsidR="00641B48" w:rsidRPr="00835F4C" w14:paraId="74D3BF34" w14:textId="77777777" w:rsidTr="4EDA391E">
        <w:trPr>
          <w:jc w:val="center"/>
        </w:trPr>
        <w:tc>
          <w:tcPr>
            <w:tcW w:w="4428" w:type="dxa"/>
          </w:tcPr>
          <w:p w14:paraId="56BF1B96" w14:textId="77777777" w:rsidR="00641B48" w:rsidRPr="00835F4C" w:rsidRDefault="00641B48"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kern w:val="1"/>
                <w:sz w:val="20"/>
                <w:szCs w:val="20"/>
              </w:rPr>
              <w:t>Developer Environment setup</w:t>
            </w:r>
          </w:p>
        </w:tc>
        <w:tc>
          <w:tcPr>
            <w:tcW w:w="4428" w:type="dxa"/>
          </w:tcPr>
          <w:p w14:paraId="1949D04F" w14:textId="77777777" w:rsidR="00641B48" w:rsidRPr="00835F4C" w:rsidRDefault="00641B48" w:rsidP="00ED4B23">
            <w:pPr>
              <w:widowControl w:val="0"/>
              <w:tabs>
                <w:tab w:val="left" w:pos="360"/>
              </w:tabs>
              <w:autoSpaceDE w:val="0"/>
              <w:autoSpaceDN w:val="0"/>
              <w:adjustRightInd w:val="0"/>
              <w:spacing w:before="240" w:line="276" w:lineRule="auto"/>
              <w:rPr>
                <w:rFonts w:asciiTheme="minorHAnsi" w:hAnsiTheme="minorHAnsi" w:cs="Arial"/>
                <w:bCs/>
                <w:color w:val="404040" w:themeColor="text1" w:themeTint="BF"/>
                <w:kern w:val="1"/>
                <w:sz w:val="20"/>
                <w:szCs w:val="20"/>
              </w:rPr>
            </w:pPr>
            <w:r w:rsidRPr="00835F4C">
              <w:rPr>
                <w:rFonts w:asciiTheme="minorHAnsi" w:eastAsiaTheme="minorEastAsia" w:hAnsiTheme="minorHAnsi" w:cstheme="minorBidi"/>
                <w:color w:val="404040" w:themeColor="text1" w:themeTint="BF"/>
                <w:kern w:val="1"/>
                <w:sz w:val="20"/>
                <w:szCs w:val="20"/>
              </w:rPr>
              <w:t>Tortoise SVN (1.8.6)</w:t>
            </w:r>
          </w:p>
        </w:tc>
      </w:tr>
      <w:tr w:rsidR="07169699" w:rsidRPr="00835F4C" w14:paraId="46B0E9FA" w14:textId="77777777" w:rsidTr="4EDA391E">
        <w:trPr>
          <w:jc w:val="center"/>
        </w:trPr>
        <w:tc>
          <w:tcPr>
            <w:tcW w:w="0" w:type="auto"/>
          </w:tcPr>
          <w:p w14:paraId="237F325D" w14:textId="77777777" w:rsidR="07169699" w:rsidRPr="00835F4C" w:rsidRDefault="198D4EC2" w:rsidP="00ED4B23">
            <w:pPr>
              <w:spacing w:before="240" w:line="276" w:lineRule="auto"/>
              <w:jc w:val="center"/>
              <w:rPr>
                <w:rFonts w:asciiTheme="minorHAnsi" w:hAnsiTheme="minorHAnsi"/>
                <w:sz w:val="20"/>
                <w:szCs w:val="20"/>
              </w:rPr>
            </w:pPr>
            <w:r w:rsidRPr="00835F4C">
              <w:rPr>
                <w:rFonts w:asciiTheme="minorHAnsi" w:eastAsiaTheme="minorEastAsia" w:hAnsiTheme="minorHAnsi" w:cstheme="minorBidi"/>
                <w:b/>
                <w:bCs/>
                <w:color w:val="404040" w:themeColor="text1" w:themeTint="BF"/>
                <w:sz w:val="20"/>
                <w:szCs w:val="20"/>
              </w:rPr>
              <w:t>Issues Tracking tools</w:t>
            </w:r>
          </w:p>
        </w:tc>
        <w:tc>
          <w:tcPr>
            <w:tcW w:w="0" w:type="auto"/>
          </w:tcPr>
          <w:p w14:paraId="0FB10358" w14:textId="77777777" w:rsidR="07169699" w:rsidRPr="00835F4C" w:rsidRDefault="198D4EC2" w:rsidP="00ED4B23">
            <w:pPr>
              <w:spacing w:before="240" w:line="276" w:lineRule="auto"/>
              <w:rPr>
                <w:rFonts w:asciiTheme="minorHAnsi" w:hAnsiTheme="minorHAnsi"/>
                <w:sz w:val="20"/>
                <w:szCs w:val="20"/>
              </w:rPr>
            </w:pPr>
            <w:proofErr w:type="spellStart"/>
            <w:r w:rsidRPr="00835F4C">
              <w:rPr>
                <w:rFonts w:asciiTheme="minorHAnsi" w:eastAsiaTheme="minorEastAsia" w:hAnsiTheme="minorHAnsi" w:cstheme="minorBidi"/>
                <w:color w:val="404040" w:themeColor="text1" w:themeTint="BF"/>
                <w:sz w:val="20"/>
                <w:szCs w:val="20"/>
              </w:rPr>
              <w:t>Buganizer</w:t>
            </w:r>
            <w:proofErr w:type="spellEnd"/>
            <w:r w:rsidRPr="00835F4C">
              <w:rPr>
                <w:rFonts w:asciiTheme="minorHAnsi" w:eastAsiaTheme="minorEastAsia" w:hAnsiTheme="minorHAnsi" w:cstheme="minorBidi"/>
                <w:color w:val="404040" w:themeColor="text1" w:themeTint="BF"/>
                <w:sz w:val="20"/>
                <w:szCs w:val="20"/>
              </w:rPr>
              <w:t>, GUTS</w:t>
            </w:r>
          </w:p>
        </w:tc>
      </w:tr>
      <w:tr w:rsidR="00C558BD" w:rsidRPr="00835F4C" w14:paraId="1E8209B5" w14:textId="77777777" w:rsidTr="4EDA391E">
        <w:trPr>
          <w:jc w:val="center"/>
        </w:trPr>
        <w:tc>
          <w:tcPr>
            <w:tcW w:w="4428" w:type="dxa"/>
          </w:tcPr>
          <w:p w14:paraId="20FED564" w14:textId="77777777" w:rsidR="00C558BD" w:rsidRPr="00835F4C" w:rsidRDefault="00C558BD" w:rsidP="00ED4B23">
            <w:pPr>
              <w:widowControl w:val="0"/>
              <w:suppressAutoHyphens/>
              <w:autoSpaceDE w:val="0"/>
              <w:autoSpaceDN w:val="0"/>
              <w:adjustRightInd w:val="0"/>
              <w:spacing w:before="240" w:after="120" w:line="276" w:lineRule="auto"/>
              <w:jc w:val="center"/>
              <w:rPr>
                <w:rFonts w:asciiTheme="minorHAnsi" w:hAnsiTheme="minorHAnsi" w:cs="Palatino Linotype"/>
                <w:b/>
                <w:bCs/>
                <w:color w:val="404040" w:themeColor="text1" w:themeTint="BF"/>
                <w:kern w:val="1"/>
                <w:sz w:val="20"/>
                <w:szCs w:val="20"/>
              </w:rPr>
            </w:pPr>
            <w:r w:rsidRPr="00835F4C">
              <w:rPr>
                <w:rFonts w:asciiTheme="minorHAnsi" w:eastAsiaTheme="minorEastAsia" w:hAnsiTheme="minorHAnsi" w:cstheme="minorBidi"/>
                <w:b/>
                <w:bCs/>
                <w:color w:val="404040" w:themeColor="text1" w:themeTint="BF"/>
                <w:kern w:val="1"/>
                <w:sz w:val="20"/>
                <w:szCs w:val="20"/>
              </w:rPr>
              <w:t>Data Analysis tools</w:t>
            </w:r>
          </w:p>
        </w:tc>
        <w:tc>
          <w:tcPr>
            <w:tcW w:w="4428" w:type="dxa"/>
          </w:tcPr>
          <w:p w14:paraId="72D96353" w14:textId="77777777" w:rsidR="00C558BD" w:rsidRPr="00835F4C" w:rsidRDefault="00C558BD" w:rsidP="00ED4B23">
            <w:pPr>
              <w:widowControl w:val="0"/>
              <w:tabs>
                <w:tab w:val="left" w:pos="360"/>
              </w:tabs>
              <w:autoSpaceDE w:val="0"/>
              <w:autoSpaceDN w:val="0"/>
              <w:adjustRightInd w:val="0"/>
              <w:spacing w:before="240" w:line="276" w:lineRule="auto"/>
              <w:rPr>
                <w:rFonts w:asciiTheme="minorHAnsi" w:hAnsiTheme="minorHAnsi" w:cs="Arial"/>
                <w:bCs/>
                <w:color w:val="404040" w:themeColor="text1" w:themeTint="BF"/>
                <w:kern w:val="1"/>
                <w:sz w:val="20"/>
                <w:szCs w:val="20"/>
              </w:rPr>
            </w:pPr>
            <w:proofErr w:type="spellStart"/>
            <w:r w:rsidRPr="00835F4C">
              <w:rPr>
                <w:rFonts w:asciiTheme="minorHAnsi" w:eastAsiaTheme="minorEastAsia" w:hAnsiTheme="minorHAnsi" w:cstheme="minorBidi"/>
                <w:color w:val="404040" w:themeColor="text1" w:themeTint="BF"/>
                <w:kern w:val="1"/>
                <w:sz w:val="20"/>
                <w:szCs w:val="20"/>
              </w:rPr>
              <w:t>Dremel</w:t>
            </w:r>
            <w:proofErr w:type="spellEnd"/>
            <w:r w:rsidRPr="00835F4C">
              <w:rPr>
                <w:rFonts w:asciiTheme="minorHAnsi" w:eastAsiaTheme="minorEastAsia" w:hAnsiTheme="minorHAnsi" w:cstheme="minorBidi"/>
                <w:color w:val="404040" w:themeColor="text1" w:themeTint="BF"/>
                <w:kern w:val="1"/>
                <w:sz w:val="20"/>
                <w:szCs w:val="20"/>
              </w:rPr>
              <w:t>, PLX</w:t>
            </w:r>
          </w:p>
        </w:tc>
      </w:tr>
      <w:tr w:rsidR="00C558BD" w:rsidRPr="00835F4C" w14:paraId="6FDBB197" w14:textId="77777777" w:rsidTr="4EDA391E">
        <w:trPr>
          <w:jc w:val="center"/>
        </w:trPr>
        <w:tc>
          <w:tcPr>
            <w:tcW w:w="4428" w:type="dxa"/>
          </w:tcPr>
          <w:p w14:paraId="26E1F7D4" w14:textId="77777777" w:rsidR="00C558BD" w:rsidRPr="00835F4C" w:rsidRDefault="00C558BD" w:rsidP="00ED4B23">
            <w:pPr>
              <w:widowControl w:val="0"/>
              <w:suppressAutoHyphens/>
              <w:autoSpaceDE w:val="0"/>
              <w:autoSpaceDN w:val="0"/>
              <w:adjustRightInd w:val="0"/>
              <w:spacing w:before="240" w:after="120" w:line="276" w:lineRule="auto"/>
              <w:jc w:val="center"/>
              <w:rPr>
                <w:rFonts w:asciiTheme="minorHAnsi" w:hAnsiTheme="minorHAnsi" w:cs="Palatino Linotype"/>
                <w:b/>
                <w:bCs/>
                <w:color w:val="404040" w:themeColor="text1" w:themeTint="BF"/>
                <w:kern w:val="1"/>
                <w:sz w:val="20"/>
                <w:szCs w:val="20"/>
              </w:rPr>
            </w:pPr>
            <w:r w:rsidRPr="00835F4C">
              <w:rPr>
                <w:rFonts w:asciiTheme="minorHAnsi" w:eastAsiaTheme="minorEastAsia" w:hAnsiTheme="minorHAnsi" w:cstheme="minorBidi"/>
                <w:b/>
                <w:bCs/>
                <w:color w:val="404040" w:themeColor="text1" w:themeTint="BF"/>
                <w:kern w:val="1"/>
                <w:sz w:val="20"/>
                <w:szCs w:val="20"/>
              </w:rPr>
              <w:t>Reporting tools</w:t>
            </w:r>
          </w:p>
        </w:tc>
        <w:tc>
          <w:tcPr>
            <w:tcW w:w="4428" w:type="dxa"/>
          </w:tcPr>
          <w:p w14:paraId="66F1C6CD" w14:textId="77777777" w:rsidR="00C558BD" w:rsidRPr="00835F4C" w:rsidRDefault="00C558BD" w:rsidP="00ED4B23">
            <w:pPr>
              <w:widowControl w:val="0"/>
              <w:tabs>
                <w:tab w:val="left" w:pos="360"/>
              </w:tabs>
              <w:autoSpaceDE w:val="0"/>
              <w:autoSpaceDN w:val="0"/>
              <w:adjustRightInd w:val="0"/>
              <w:spacing w:before="240" w:line="276" w:lineRule="auto"/>
              <w:rPr>
                <w:rFonts w:asciiTheme="minorHAnsi" w:hAnsiTheme="minorHAnsi" w:cs="Arial"/>
                <w:bCs/>
                <w:color w:val="404040" w:themeColor="text1" w:themeTint="BF"/>
                <w:kern w:val="1"/>
                <w:sz w:val="20"/>
                <w:szCs w:val="20"/>
              </w:rPr>
            </w:pPr>
            <w:r w:rsidRPr="00835F4C">
              <w:rPr>
                <w:rFonts w:asciiTheme="minorHAnsi" w:eastAsiaTheme="minorEastAsia" w:hAnsiTheme="minorHAnsi" w:cstheme="minorBidi"/>
                <w:color w:val="404040" w:themeColor="text1" w:themeTint="BF"/>
                <w:kern w:val="1"/>
                <w:sz w:val="20"/>
                <w:szCs w:val="20"/>
              </w:rPr>
              <w:t>MS Office, Google Drive</w:t>
            </w:r>
          </w:p>
        </w:tc>
      </w:tr>
    </w:tbl>
    <w:p w14:paraId="57A257B1" w14:textId="77777777" w:rsidR="00641B48" w:rsidRPr="00835F4C" w:rsidRDefault="00641B48" w:rsidP="00ED4B23">
      <w:pPr>
        <w:widowControl w:val="0"/>
        <w:suppressAutoHyphens/>
        <w:autoSpaceDE w:val="0"/>
        <w:autoSpaceDN w:val="0"/>
        <w:adjustRightInd w:val="0"/>
        <w:spacing w:before="240" w:after="120" w:line="276" w:lineRule="auto"/>
        <w:rPr>
          <w:rFonts w:asciiTheme="minorHAnsi" w:hAnsiTheme="minorHAnsi" w:cs="Cambria"/>
          <w:color w:val="404040" w:themeColor="text1" w:themeTint="BF"/>
          <w:sz w:val="20"/>
          <w:szCs w:val="20"/>
        </w:rPr>
      </w:pPr>
    </w:p>
    <w:p w14:paraId="32E76AE1" w14:textId="05FF91B3" w:rsidR="00641B48" w:rsidRPr="00835F4C" w:rsidRDefault="76DC0C6C" w:rsidP="00ED4B23">
      <w:pPr>
        <w:shd w:val="clear" w:color="auto" w:fill="1F497D" w:themeFill="text2"/>
        <w:spacing w:line="276" w:lineRule="auto"/>
        <w:ind w:left="-90"/>
        <w:rPr>
          <w:rFonts w:asciiTheme="minorHAnsi" w:hAnsiTheme="minorHAnsi" w:cs="Verdana"/>
          <w:b/>
          <w:bCs/>
          <w:color w:val="FFFFFF"/>
          <w:sz w:val="20"/>
          <w:szCs w:val="20"/>
        </w:rPr>
      </w:pPr>
      <w:r w:rsidRPr="00835F4C">
        <w:rPr>
          <w:rFonts w:asciiTheme="minorHAnsi" w:eastAsiaTheme="minorEastAsia" w:hAnsiTheme="minorHAnsi" w:cstheme="minorBidi"/>
          <w:b/>
          <w:bCs/>
          <w:color w:val="FFFFFF" w:themeColor="background1"/>
          <w:sz w:val="20"/>
          <w:szCs w:val="20"/>
        </w:rPr>
        <w:t>PROFITTIONAL</w:t>
      </w:r>
      <w:r w:rsidR="00A3431D">
        <w:rPr>
          <w:rFonts w:asciiTheme="minorHAnsi" w:eastAsiaTheme="minorEastAsia" w:hAnsiTheme="minorHAnsi" w:cstheme="minorBidi"/>
          <w:b/>
          <w:bCs/>
          <w:color w:val="FFFFFF" w:themeColor="background1"/>
          <w:sz w:val="20"/>
          <w:szCs w:val="20"/>
        </w:rPr>
        <w:t xml:space="preserve"> </w:t>
      </w:r>
      <w:r w:rsidRPr="00835F4C">
        <w:rPr>
          <w:rFonts w:asciiTheme="minorHAnsi" w:eastAsiaTheme="minorEastAsia" w:hAnsiTheme="minorHAnsi" w:cstheme="minorBidi"/>
          <w:b/>
          <w:bCs/>
          <w:color w:val="FFFFFF" w:themeColor="background1"/>
          <w:sz w:val="20"/>
          <w:szCs w:val="20"/>
        </w:rPr>
        <w:t>EXPERIENCE</w:t>
      </w:r>
    </w:p>
    <w:p w14:paraId="147179BD" w14:textId="77777777" w:rsidR="00641B48" w:rsidRPr="00835F4C" w:rsidRDefault="00641B48" w:rsidP="00ED4B23">
      <w:pPr>
        <w:widowControl w:val="0"/>
        <w:suppressAutoHyphens/>
        <w:autoSpaceDE w:val="0"/>
        <w:autoSpaceDN w:val="0"/>
        <w:adjustRightInd w:val="0"/>
        <w:spacing w:after="120" w:line="276" w:lineRule="auto"/>
        <w:rPr>
          <w:rFonts w:asciiTheme="minorHAnsi" w:hAnsiTheme="minorHAnsi" w:cs="Cambria"/>
          <w:color w:val="404040" w:themeColor="text1" w:themeTint="B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4"/>
        <w:gridCol w:w="4316"/>
      </w:tblGrid>
      <w:tr w:rsidR="00641B48" w:rsidRPr="00835F4C" w14:paraId="78F8CE4D" w14:textId="77777777" w:rsidTr="76DC0C6C">
        <w:trPr>
          <w:trHeight w:val="517"/>
          <w:jc w:val="center"/>
        </w:trPr>
        <w:tc>
          <w:tcPr>
            <w:tcW w:w="4377" w:type="dxa"/>
          </w:tcPr>
          <w:p w14:paraId="4958476F" w14:textId="77777777" w:rsidR="00641B48" w:rsidRPr="00835F4C" w:rsidRDefault="00BF070F" w:rsidP="00ED4B23">
            <w:pPr>
              <w:widowControl w:val="0"/>
              <w:suppressAutoHyphens/>
              <w:autoSpaceDE w:val="0"/>
              <w:autoSpaceDN w:val="0"/>
              <w:adjustRightInd w:val="0"/>
              <w:spacing w:before="240" w:after="120" w:line="276" w:lineRule="auto"/>
              <w:jc w:val="center"/>
              <w:rPr>
                <w:rFonts w:asciiTheme="minorHAnsi" w:hAnsiTheme="minorHAnsi" w:cs="Cambria"/>
                <w:b/>
                <w:bCs/>
                <w:color w:val="404040" w:themeColor="text1" w:themeTint="BF"/>
                <w:sz w:val="20"/>
                <w:szCs w:val="20"/>
              </w:rPr>
            </w:pPr>
            <w:r w:rsidRPr="00835F4C">
              <w:rPr>
                <w:rFonts w:asciiTheme="minorHAnsi" w:eastAsiaTheme="minorEastAsia" w:hAnsiTheme="minorHAnsi" w:cstheme="minorBidi"/>
                <w:b/>
                <w:bCs/>
                <w:color w:val="404040" w:themeColor="text1" w:themeTint="BF"/>
                <w:sz w:val="20"/>
                <w:szCs w:val="20"/>
              </w:rPr>
              <w:t>Randstad India</w:t>
            </w:r>
          </w:p>
        </w:tc>
        <w:tc>
          <w:tcPr>
            <w:tcW w:w="4377" w:type="dxa"/>
          </w:tcPr>
          <w:p w14:paraId="7853DF18" w14:textId="77777777" w:rsidR="00641B48" w:rsidRPr="00835F4C" w:rsidRDefault="07169699" w:rsidP="00ED4B23">
            <w:pPr>
              <w:widowControl w:val="0"/>
              <w:suppressAutoHyphens/>
              <w:autoSpaceDE w:val="0"/>
              <w:autoSpaceDN w:val="0"/>
              <w:adjustRightInd w:val="0"/>
              <w:spacing w:before="240" w:after="120"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Jan 2012 to till date as “</w:t>
            </w:r>
            <w:r w:rsidRPr="00835F4C">
              <w:rPr>
                <w:rFonts w:asciiTheme="minorHAnsi" w:eastAsiaTheme="minorEastAsia" w:hAnsiTheme="minorHAnsi" w:cstheme="minorBidi"/>
                <w:b/>
                <w:bCs/>
                <w:color w:val="404040" w:themeColor="text1" w:themeTint="BF"/>
                <w:sz w:val="20"/>
                <w:szCs w:val="20"/>
              </w:rPr>
              <w:t>Analyst</w:t>
            </w:r>
            <w:r w:rsidRPr="00835F4C">
              <w:rPr>
                <w:rFonts w:asciiTheme="minorHAnsi" w:eastAsiaTheme="minorEastAsia" w:hAnsiTheme="minorHAnsi" w:cstheme="minorBidi"/>
                <w:color w:val="404040" w:themeColor="text1" w:themeTint="BF"/>
                <w:sz w:val="20"/>
                <w:szCs w:val="20"/>
              </w:rPr>
              <w:t>”</w:t>
            </w:r>
          </w:p>
        </w:tc>
      </w:tr>
      <w:tr w:rsidR="00BF070F" w:rsidRPr="00835F4C" w14:paraId="561F68F6" w14:textId="77777777" w:rsidTr="76DC0C6C">
        <w:trPr>
          <w:trHeight w:val="517"/>
          <w:jc w:val="center"/>
        </w:trPr>
        <w:tc>
          <w:tcPr>
            <w:tcW w:w="4377" w:type="dxa"/>
          </w:tcPr>
          <w:p w14:paraId="4A1E3C3B" w14:textId="77777777" w:rsidR="00BF070F" w:rsidRPr="00616737" w:rsidRDefault="76DC0C6C" w:rsidP="00ED4B23">
            <w:pPr>
              <w:widowControl w:val="0"/>
              <w:suppressAutoHyphens/>
              <w:autoSpaceDE w:val="0"/>
              <w:autoSpaceDN w:val="0"/>
              <w:adjustRightInd w:val="0"/>
              <w:spacing w:before="240" w:after="120" w:line="276" w:lineRule="auto"/>
              <w:jc w:val="center"/>
              <w:rPr>
                <w:rFonts w:asciiTheme="minorHAnsi" w:hAnsiTheme="minorHAnsi" w:cs="Cambria"/>
                <w:bCs/>
                <w:color w:val="404040" w:themeColor="text1" w:themeTint="BF"/>
                <w:sz w:val="20"/>
                <w:szCs w:val="20"/>
              </w:rPr>
            </w:pPr>
            <w:r w:rsidRPr="00616737">
              <w:rPr>
                <w:rFonts w:asciiTheme="minorHAnsi" w:eastAsiaTheme="minorEastAsia" w:hAnsiTheme="minorHAnsi" w:cstheme="minorBidi"/>
                <w:bCs/>
                <w:color w:val="404040" w:themeColor="text1" w:themeTint="BF"/>
                <w:sz w:val="20"/>
                <w:szCs w:val="20"/>
              </w:rPr>
              <w:t>Kelly services</w:t>
            </w:r>
          </w:p>
        </w:tc>
        <w:tc>
          <w:tcPr>
            <w:tcW w:w="4377" w:type="dxa"/>
          </w:tcPr>
          <w:p w14:paraId="1AF023DF" w14:textId="77777777" w:rsidR="00BF070F" w:rsidRPr="00835F4C" w:rsidRDefault="76DC0C6C" w:rsidP="00ED4B23">
            <w:pPr>
              <w:widowControl w:val="0"/>
              <w:suppressAutoHyphens/>
              <w:autoSpaceDE w:val="0"/>
              <w:autoSpaceDN w:val="0"/>
              <w:adjustRightInd w:val="0"/>
              <w:spacing w:before="240" w:after="120"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April 2010 to Dec 2011 as "</w:t>
            </w:r>
            <w:r w:rsidR="00C27516" w:rsidRPr="00ED4B23">
              <w:rPr>
                <w:rFonts w:asciiTheme="minorHAnsi" w:eastAsiaTheme="minorEastAsia" w:hAnsiTheme="minorHAnsi" w:cstheme="minorBidi"/>
                <w:color w:val="404040" w:themeColor="text1" w:themeTint="BF"/>
                <w:sz w:val="20"/>
                <w:szCs w:val="20"/>
              </w:rPr>
              <w:t>Analyst</w:t>
            </w:r>
            <w:r w:rsidRPr="00835F4C">
              <w:rPr>
                <w:rFonts w:asciiTheme="minorHAnsi" w:eastAsiaTheme="minorEastAsia" w:hAnsiTheme="minorHAnsi" w:cstheme="minorBidi"/>
                <w:color w:val="404040" w:themeColor="text1" w:themeTint="BF"/>
                <w:sz w:val="20"/>
                <w:szCs w:val="20"/>
              </w:rPr>
              <w:t>"</w:t>
            </w:r>
          </w:p>
        </w:tc>
      </w:tr>
      <w:tr w:rsidR="00641B48" w:rsidRPr="00835F4C" w14:paraId="3CCCE851" w14:textId="77777777" w:rsidTr="76DC0C6C">
        <w:trPr>
          <w:trHeight w:val="500"/>
          <w:jc w:val="center"/>
        </w:trPr>
        <w:tc>
          <w:tcPr>
            <w:tcW w:w="4377" w:type="dxa"/>
          </w:tcPr>
          <w:p w14:paraId="3D2C609A" w14:textId="77777777" w:rsidR="00641B48" w:rsidRPr="00835F4C" w:rsidRDefault="76DC0C6C" w:rsidP="00ED4B23">
            <w:pPr>
              <w:widowControl w:val="0"/>
              <w:suppressAutoHyphens/>
              <w:autoSpaceDE w:val="0"/>
              <w:autoSpaceDN w:val="0"/>
              <w:adjustRightInd w:val="0"/>
              <w:spacing w:before="240" w:after="120" w:line="276" w:lineRule="auto"/>
              <w:jc w:val="center"/>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Current Location</w:t>
            </w:r>
          </w:p>
        </w:tc>
        <w:tc>
          <w:tcPr>
            <w:tcW w:w="4377" w:type="dxa"/>
          </w:tcPr>
          <w:p w14:paraId="01E7AC52" w14:textId="77777777" w:rsidR="00641B48" w:rsidRPr="00835F4C" w:rsidRDefault="76DC0C6C" w:rsidP="00ED4B23">
            <w:pPr>
              <w:widowControl w:val="0"/>
              <w:suppressAutoHyphens/>
              <w:autoSpaceDE w:val="0"/>
              <w:autoSpaceDN w:val="0"/>
              <w:adjustRightInd w:val="0"/>
              <w:spacing w:before="240" w:after="120" w:line="276" w:lineRule="auto"/>
              <w:rPr>
                <w:rFonts w:asciiTheme="minorHAnsi" w:hAnsiTheme="minorHAnsi" w:cs="Cambri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Hyderabad</w:t>
            </w:r>
          </w:p>
        </w:tc>
      </w:tr>
    </w:tbl>
    <w:p w14:paraId="3F11B62F" w14:textId="77777777" w:rsidR="00641B48" w:rsidRPr="00835F4C" w:rsidRDefault="00641B48" w:rsidP="00ED4B23">
      <w:pPr>
        <w:spacing w:line="276" w:lineRule="auto"/>
        <w:rPr>
          <w:rFonts w:asciiTheme="minorHAnsi" w:hAnsiTheme="minorHAnsi" w:cs="Verdana"/>
          <w:b/>
          <w:color w:val="404040" w:themeColor="text1" w:themeTint="BF"/>
          <w:sz w:val="20"/>
          <w:szCs w:val="20"/>
        </w:rPr>
      </w:pPr>
    </w:p>
    <w:p w14:paraId="2171690F" w14:textId="77777777" w:rsidR="00641B48" w:rsidRPr="00A702AE" w:rsidRDefault="76DC0C6C" w:rsidP="00ED4B23">
      <w:pPr>
        <w:shd w:val="clear" w:color="auto" w:fill="1F497D" w:themeFill="text2"/>
        <w:spacing w:line="276" w:lineRule="auto"/>
        <w:rPr>
          <w:rFonts w:asciiTheme="minorHAnsi" w:hAnsiTheme="minorHAnsi" w:cs="Verdana"/>
          <w:color w:val="BFBFBF" w:themeColor="background1" w:themeShade="BF"/>
          <w:sz w:val="20"/>
          <w:szCs w:val="20"/>
        </w:rPr>
      </w:pPr>
      <w:r w:rsidRPr="00835F4C">
        <w:rPr>
          <w:rFonts w:asciiTheme="minorHAnsi" w:eastAsiaTheme="minorEastAsia" w:hAnsiTheme="minorHAnsi" w:cstheme="minorBidi"/>
          <w:b/>
          <w:bCs/>
          <w:color w:val="FFFFFF" w:themeColor="background1"/>
          <w:sz w:val="20"/>
          <w:szCs w:val="20"/>
        </w:rPr>
        <w:t>PROJECT DETAILS</w:t>
      </w:r>
    </w:p>
    <w:p w14:paraId="2F8FFCD6" w14:textId="77777777" w:rsidR="00641B48" w:rsidRPr="00835F4C" w:rsidRDefault="00641B48" w:rsidP="00ED4B23">
      <w:pPr>
        <w:spacing w:line="276" w:lineRule="auto"/>
        <w:rPr>
          <w:rFonts w:asciiTheme="minorHAnsi" w:hAnsiTheme="minorHAnsi" w:cs="Verdana"/>
          <w:color w:val="404040" w:themeColor="text1" w:themeTint="BF"/>
          <w:sz w:val="20"/>
          <w:szCs w:val="20"/>
        </w:rPr>
      </w:pPr>
    </w:p>
    <w:p w14:paraId="49B7DD7D" w14:textId="77777777" w:rsidR="00B64AEA" w:rsidRPr="00ED4B23" w:rsidRDefault="00B64AEA" w:rsidP="00ED4B23">
      <w:pPr>
        <w:spacing w:line="276" w:lineRule="auto"/>
        <w:rPr>
          <w:rFonts w:asciiTheme="minorHAnsi" w:eastAsia="Arial" w:hAnsiTheme="minorHAnsi" w:cs="Arial"/>
          <w:b/>
          <w:color w:val="404040" w:themeColor="text1" w:themeTint="BF"/>
          <w:sz w:val="20"/>
          <w:szCs w:val="20"/>
        </w:rPr>
      </w:pPr>
      <w:r w:rsidRPr="00ED4B23">
        <w:rPr>
          <w:rFonts w:asciiTheme="minorHAnsi" w:eastAsiaTheme="minorEastAsia" w:hAnsiTheme="minorHAnsi" w:cstheme="minorBidi"/>
          <w:b/>
          <w:bCs/>
          <w:color w:val="404040" w:themeColor="text1" w:themeTint="BF"/>
          <w:sz w:val="20"/>
          <w:szCs w:val="20"/>
        </w:rPr>
        <w:t xml:space="preserve">Significant projects accomplishments at Randstad India, </w:t>
      </w:r>
      <w:r w:rsidR="00CF236F" w:rsidRPr="00ED4B23">
        <w:rPr>
          <w:rFonts w:asciiTheme="minorHAnsi" w:eastAsiaTheme="minorEastAsia" w:hAnsiTheme="minorHAnsi" w:cstheme="minorBidi"/>
          <w:color w:val="404040" w:themeColor="text1" w:themeTint="BF"/>
          <w:sz w:val="20"/>
          <w:szCs w:val="20"/>
        </w:rPr>
        <w:t>Jan</w:t>
      </w:r>
      <w:r w:rsidRPr="00ED4B23">
        <w:rPr>
          <w:rFonts w:asciiTheme="minorHAnsi" w:eastAsiaTheme="minorEastAsia" w:hAnsiTheme="minorHAnsi" w:cstheme="minorBidi"/>
          <w:color w:val="404040" w:themeColor="text1" w:themeTint="BF"/>
          <w:sz w:val="20"/>
          <w:szCs w:val="20"/>
        </w:rPr>
        <w:t xml:space="preserve"> 2012 to till date</w:t>
      </w:r>
    </w:p>
    <w:p w14:paraId="01CEC787" w14:textId="77777777" w:rsidR="00641B48" w:rsidRPr="00ED4B23" w:rsidRDefault="00CF236F" w:rsidP="00ED4B23">
      <w:pPr>
        <w:spacing w:before="40" w:after="120" w:line="276" w:lineRule="auto"/>
        <w:rPr>
          <w:rFonts w:asciiTheme="minorHAnsi" w:hAnsiTheme="minorHAnsi"/>
          <w:b/>
          <w:color w:val="404040" w:themeColor="text1" w:themeTint="BF"/>
          <w:sz w:val="20"/>
          <w:szCs w:val="20"/>
          <w:u w:val="single"/>
        </w:rPr>
      </w:pPr>
      <w:r w:rsidRPr="00ED4B23">
        <w:rPr>
          <w:rFonts w:asciiTheme="minorHAnsi" w:hAnsiTheme="minorHAnsi"/>
          <w:color w:val="404040" w:themeColor="text1" w:themeTint="BF"/>
          <w:sz w:val="20"/>
          <w:szCs w:val="20"/>
        </w:rPr>
        <w:t>PROJECT #1</w:t>
      </w:r>
    </w:p>
    <w:p w14:paraId="44B02254" w14:textId="77777777" w:rsidR="00C26DED" w:rsidRPr="00ED4B23" w:rsidRDefault="00C26DED" w:rsidP="00ED4B23">
      <w:pPr>
        <w:spacing w:line="276" w:lineRule="auto"/>
        <w:rPr>
          <w:rFonts w:asciiTheme="minorHAnsi" w:hAnsiTheme="minorHAnsi" w:cs="Verdana"/>
          <w:b/>
          <w:color w:val="404040" w:themeColor="text1" w:themeTint="BF"/>
          <w:sz w:val="20"/>
          <w:szCs w:val="20"/>
        </w:rPr>
      </w:pPr>
      <w:r w:rsidRPr="00ED4B23">
        <w:rPr>
          <w:rFonts w:asciiTheme="minorHAnsi" w:hAnsiTheme="minorHAnsi" w:cs="Verdana"/>
          <w:b/>
          <w:color w:val="404040" w:themeColor="text1" w:themeTint="BF"/>
          <w:sz w:val="20"/>
          <w:szCs w:val="20"/>
        </w:rPr>
        <w:t xml:space="preserve">Title             </w:t>
      </w:r>
      <w:r w:rsidRPr="00ED4B23">
        <w:rPr>
          <w:rFonts w:asciiTheme="minorHAnsi" w:hAnsiTheme="minorHAnsi" w:cs="Verdana"/>
          <w:b/>
          <w:color w:val="404040" w:themeColor="text1" w:themeTint="BF"/>
          <w:sz w:val="20"/>
          <w:szCs w:val="20"/>
        </w:rPr>
        <w:tab/>
      </w:r>
      <w:r w:rsidRPr="00ED4B23">
        <w:rPr>
          <w:rFonts w:asciiTheme="minorHAnsi" w:hAnsiTheme="minorHAnsi" w:cs="Verdana"/>
          <w:b/>
          <w:color w:val="404040" w:themeColor="text1" w:themeTint="BF"/>
          <w:sz w:val="20"/>
          <w:szCs w:val="20"/>
        </w:rPr>
        <w:tab/>
        <w:t xml:space="preserve">:  </w:t>
      </w:r>
      <w:proofErr w:type="gramStart"/>
      <w:r w:rsidRPr="00ED4B23">
        <w:rPr>
          <w:rFonts w:asciiTheme="minorHAnsi" w:hAnsiTheme="minorHAnsi" w:cs="Verdana"/>
          <w:b/>
          <w:color w:val="404040" w:themeColor="text1" w:themeTint="BF"/>
          <w:sz w:val="20"/>
          <w:szCs w:val="20"/>
        </w:rPr>
        <w:t>Seven-Seas</w:t>
      </w:r>
      <w:proofErr w:type="gramEnd"/>
      <w:r w:rsidRPr="00ED4B23">
        <w:rPr>
          <w:rFonts w:asciiTheme="minorHAnsi" w:hAnsiTheme="minorHAnsi" w:cs="Verdana"/>
          <w:b/>
          <w:color w:val="404040" w:themeColor="text1" w:themeTint="BF"/>
          <w:sz w:val="20"/>
          <w:szCs w:val="20"/>
        </w:rPr>
        <w:t xml:space="preserve"> Order and Data System.</w:t>
      </w:r>
    </w:p>
    <w:p w14:paraId="638E2EB2" w14:textId="77777777" w:rsidR="00C26DED" w:rsidRPr="00ED4B23" w:rsidRDefault="00C26DED" w:rsidP="00ED4B23">
      <w:pPr>
        <w:spacing w:line="276" w:lineRule="auto"/>
        <w:rPr>
          <w:rFonts w:asciiTheme="minorHAnsi" w:hAnsiTheme="minorHAnsi" w:cs="Verdana"/>
          <w:b/>
          <w:color w:val="404040" w:themeColor="text1" w:themeTint="BF"/>
          <w:sz w:val="20"/>
          <w:szCs w:val="20"/>
        </w:rPr>
      </w:pPr>
    </w:p>
    <w:p w14:paraId="57D82221" w14:textId="77777777" w:rsidR="00C26DED" w:rsidRPr="00ED4B23" w:rsidRDefault="00C26DED" w:rsidP="00ED4B23">
      <w:pPr>
        <w:spacing w:line="276" w:lineRule="auto"/>
        <w:rPr>
          <w:rFonts w:asciiTheme="minorHAnsi" w:eastAsia="Verdana" w:hAnsiTheme="minorHAnsi" w:cs="Verdana"/>
          <w:color w:val="404040" w:themeColor="text1" w:themeTint="BF"/>
          <w:sz w:val="20"/>
          <w:szCs w:val="20"/>
        </w:rPr>
      </w:pPr>
      <w:r w:rsidRPr="00ED4B23">
        <w:rPr>
          <w:rFonts w:asciiTheme="minorHAnsi" w:hAnsiTheme="minorHAnsi" w:cs="Verdana"/>
          <w:b/>
          <w:color w:val="404040" w:themeColor="text1" w:themeTint="BF"/>
          <w:sz w:val="20"/>
          <w:szCs w:val="20"/>
        </w:rPr>
        <w:t>Environment</w:t>
      </w:r>
      <w:r w:rsidRPr="00ED4B23">
        <w:rPr>
          <w:rFonts w:asciiTheme="minorHAnsi" w:hAnsiTheme="minorHAnsi" w:cs="Verdana"/>
          <w:b/>
          <w:color w:val="404040" w:themeColor="text1" w:themeTint="BF"/>
          <w:sz w:val="20"/>
          <w:szCs w:val="20"/>
        </w:rPr>
        <w:tab/>
      </w:r>
      <w:r w:rsidRPr="00ED4B23">
        <w:rPr>
          <w:rFonts w:asciiTheme="minorHAnsi" w:hAnsiTheme="minorHAnsi" w:cs="Verdana"/>
          <w:b/>
          <w:color w:val="404040" w:themeColor="text1" w:themeTint="BF"/>
          <w:sz w:val="20"/>
          <w:szCs w:val="20"/>
        </w:rPr>
        <w:tab/>
      </w:r>
      <w:r w:rsidRPr="00ED4B23">
        <w:rPr>
          <w:rFonts w:asciiTheme="minorHAnsi" w:hAnsiTheme="minorHAnsi" w:cs="Verdana"/>
          <w:b/>
          <w:bCs/>
          <w:color w:val="404040" w:themeColor="text1" w:themeTint="BF"/>
          <w:sz w:val="20"/>
          <w:szCs w:val="20"/>
        </w:rPr>
        <w:t>:</w:t>
      </w:r>
      <w:r w:rsidRPr="00ED4B23">
        <w:rPr>
          <w:rFonts w:asciiTheme="minorHAnsi" w:hAnsiTheme="minorHAnsi" w:cs="Verdana"/>
          <w:color w:val="404040" w:themeColor="text1" w:themeTint="BF"/>
          <w:sz w:val="20"/>
          <w:szCs w:val="20"/>
        </w:rPr>
        <w:t xml:space="preserve">  Java 1.7, Oracle, Windows 2008 server, Tomcat 8.0, Jenkins 1.540</w:t>
      </w:r>
    </w:p>
    <w:p w14:paraId="715E70AA" w14:textId="77777777" w:rsidR="00ED4B23" w:rsidRDefault="00ED4B23" w:rsidP="00ED4B23">
      <w:pPr>
        <w:spacing w:line="276" w:lineRule="auto"/>
        <w:rPr>
          <w:rFonts w:asciiTheme="minorHAnsi" w:hAnsiTheme="minorHAnsi" w:cs="Verdana"/>
          <w:color w:val="404040" w:themeColor="text1" w:themeTint="BF"/>
          <w:sz w:val="20"/>
          <w:szCs w:val="20"/>
        </w:rPr>
      </w:pPr>
    </w:p>
    <w:p w14:paraId="2991ABFC" w14:textId="77777777" w:rsidR="00C26DED" w:rsidRPr="00ED4B23" w:rsidRDefault="00C26DED" w:rsidP="00ED4B23">
      <w:pPr>
        <w:spacing w:line="276" w:lineRule="auto"/>
        <w:rPr>
          <w:rFonts w:asciiTheme="minorHAnsi" w:hAnsiTheme="minorHAnsi" w:cs="Verdana"/>
          <w:color w:val="404040" w:themeColor="text1" w:themeTint="BF"/>
          <w:sz w:val="20"/>
          <w:szCs w:val="20"/>
        </w:rPr>
      </w:pPr>
      <w:r w:rsidRPr="00ED4B23">
        <w:rPr>
          <w:rFonts w:asciiTheme="minorHAnsi" w:hAnsiTheme="minorHAnsi" w:cs="Verdana"/>
          <w:b/>
          <w:color w:val="404040" w:themeColor="text1" w:themeTint="BF"/>
          <w:sz w:val="20"/>
          <w:szCs w:val="20"/>
        </w:rPr>
        <w:t xml:space="preserve">Role  </w:t>
      </w:r>
      <w:r w:rsidRPr="00ED4B23">
        <w:rPr>
          <w:rFonts w:asciiTheme="minorHAnsi" w:hAnsiTheme="minorHAnsi" w:cs="Verdana"/>
          <w:color w:val="404040" w:themeColor="text1" w:themeTint="BF"/>
          <w:sz w:val="20"/>
          <w:szCs w:val="20"/>
        </w:rPr>
        <w:t xml:space="preserve">           </w:t>
      </w:r>
      <w:r w:rsidRPr="00ED4B23">
        <w:rPr>
          <w:rFonts w:asciiTheme="minorHAnsi" w:hAnsiTheme="minorHAnsi" w:cs="Verdana"/>
          <w:color w:val="404040" w:themeColor="text1" w:themeTint="BF"/>
          <w:sz w:val="20"/>
          <w:szCs w:val="20"/>
        </w:rPr>
        <w:tab/>
      </w:r>
      <w:r w:rsidRPr="00ED4B23">
        <w:rPr>
          <w:rFonts w:asciiTheme="minorHAnsi" w:hAnsiTheme="minorHAnsi" w:cs="Verdana"/>
          <w:color w:val="404040" w:themeColor="text1" w:themeTint="BF"/>
          <w:sz w:val="20"/>
          <w:szCs w:val="20"/>
        </w:rPr>
        <w:tab/>
      </w:r>
      <w:r w:rsidRPr="00ED4B23">
        <w:rPr>
          <w:rFonts w:asciiTheme="minorHAnsi" w:hAnsiTheme="minorHAnsi" w:cs="Verdana"/>
          <w:b/>
          <w:bCs/>
          <w:color w:val="404040" w:themeColor="text1" w:themeTint="BF"/>
          <w:sz w:val="20"/>
          <w:szCs w:val="20"/>
        </w:rPr>
        <w:t>:</w:t>
      </w:r>
      <w:r w:rsidRPr="00ED4B23">
        <w:rPr>
          <w:rFonts w:asciiTheme="minorHAnsi" w:hAnsiTheme="minorHAnsi" w:cs="Verdana"/>
          <w:color w:val="404040" w:themeColor="text1" w:themeTint="BF"/>
          <w:sz w:val="20"/>
          <w:szCs w:val="20"/>
        </w:rPr>
        <w:t xml:space="preserve">  Build and Release Engineer</w:t>
      </w:r>
    </w:p>
    <w:p w14:paraId="047911C5" w14:textId="77777777" w:rsidR="00C26DED" w:rsidRPr="00ED4B23" w:rsidRDefault="00C26DED" w:rsidP="00ED4B23">
      <w:pPr>
        <w:spacing w:line="276" w:lineRule="auto"/>
        <w:ind w:firstLine="720"/>
        <w:rPr>
          <w:rFonts w:asciiTheme="minorHAnsi" w:hAnsiTheme="minorHAnsi" w:cs="Verdana"/>
          <w:color w:val="404040" w:themeColor="text1" w:themeTint="BF"/>
          <w:sz w:val="20"/>
          <w:szCs w:val="20"/>
        </w:rPr>
      </w:pPr>
    </w:p>
    <w:p w14:paraId="3868C5D6" w14:textId="77777777" w:rsidR="00C26DED" w:rsidRPr="00ED4B23" w:rsidRDefault="00C26DED" w:rsidP="00ED4B23">
      <w:pPr>
        <w:spacing w:line="276" w:lineRule="auto"/>
        <w:rPr>
          <w:rFonts w:asciiTheme="minorHAnsi" w:hAnsiTheme="minorHAnsi" w:cs="Verdana"/>
          <w:b/>
          <w:color w:val="404040" w:themeColor="text1" w:themeTint="BF"/>
          <w:sz w:val="20"/>
          <w:szCs w:val="20"/>
          <w:u w:val="single"/>
        </w:rPr>
      </w:pPr>
    </w:p>
    <w:p w14:paraId="271BED13" w14:textId="77777777" w:rsidR="00C26DED" w:rsidRPr="00ED4B23" w:rsidRDefault="00C26DED" w:rsidP="00ED4B23">
      <w:pPr>
        <w:spacing w:line="276" w:lineRule="auto"/>
        <w:rPr>
          <w:rFonts w:asciiTheme="minorHAnsi" w:hAnsiTheme="minorHAnsi"/>
          <w:b/>
          <w:color w:val="404040" w:themeColor="text1" w:themeTint="BF"/>
          <w:sz w:val="20"/>
          <w:szCs w:val="20"/>
          <w:u w:val="single"/>
        </w:rPr>
      </w:pPr>
      <w:r w:rsidRPr="00ED4B23">
        <w:rPr>
          <w:rFonts w:asciiTheme="minorHAnsi" w:hAnsiTheme="minorHAnsi"/>
          <w:b/>
          <w:color w:val="404040" w:themeColor="text1" w:themeTint="BF"/>
          <w:sz w:val="20"/>
          <w:szCs w:val="20"/>
          <w:u w:val="single"/>
        </w:rPr>
        <w:t>Synopsis:</w:t>
      </w:r>
    </w:p>
    <w:p w14:paraId="20ED032D" w14:textId="77777777" w:rsidR="00C26DED" w:rsidRPr="00ED4B23" w:rsidRDefault="00C26DED" w:rsidP="00ED4B23">
      <w:pPr>
        <w:spacing w:line="276" w:lineRule="auto"/>
        <w:rPr>
          <w:rFonts w:asciiTheme="minorHAnsi" w:hAnsiTheme="minorHAnsi" w:cs="Verdana"/>
          <w:b/>
          <w:color w:val="404040" w:themeColor="text1" w:themeTint="BF"/>
          <w:sz w:val="20"/>
          <w:szCs w:val="20"/>
          <w:u w:val="single"/>
        </w:rPr>
      </w:pPr>
    </w:p>
    <w:p w14:paraId="5141E59E" w14:textId="1963FFD7" w:rsidR="00C26DED" w:rsidRPr="00ED4B23" w:rsidRDefault="00C26DED" w:rsidP="00ED4B23">
      <w:pPr>
        <w:spacing w:line="276" w:lineRule="auto"/>
        <w:jc w:val="both"/>
        <w:rPr>
          <w:rFonts w:asciiTheme="minorHAnsi" w:hAnsiTheme="minorHAnsi" w:cs="Verdana"/>
          <w:color w:val="404040" w:themeColor="text1" w:themeTint="BF"/>
          <w:sz w:val="20"/>
          <w:szCs w:val="20"/>
        </w:rPr>
      </w:pPr>
      <w:r w:rsidRPr="00ED4B23">
        <w:rPr>
          <w:rFonts w:asciiTheme="minorHAnsi" w:hAnsiTheme="minorHAnsi" w:cs="Verdana"/>
          <w:b/>
          <w:bCs/>
          <w:color w:val="404040" w:themeColor="text1" w:themeTint="BF"/>
          <w:sz w:val="20"/>
          <w:szCs w:val="20"/>
        </w:rPr>
        <w:t>Seven-seas Orders and Data System</w:t>
      </w:r>
      <w:r w:rsidRPr="00ED4B23">
        <w:rPr>
          <w:rFonts w:asciiTheme="minorHAnsi" w:hAnsiTheme="minorHAnsi" w:cs="Verdana"/>
          <w:i/>
          <w:iCs/>
          <w:color w:val="404040" w:themeColor="text1" w:themeTint="BF"/>
          <w:sz w:val="20"/>
          <w:szCs w:val="20"/>
        </w:rPr>
        <w:t xml:space="preserve"> </w:t>
      </w:r>
      <w:r w:rsidRPr="00ED4B23">
        <w:rPr>
          <w:rFonts w:asciiTheme="minorHAnsi" w:hAnsiTheme="minorHAnsi" w:cs="Verdana"/>
          <w:color w:val="404040" w:themeColor="text1" w:themeTint="BF"/>
          <w:sz w:val="20"/>
          <w:szCs w:val="20"/>
        </w:rPr>
        <w:t xml:space="preserve">is </w:t>
      </w:r>
      <w:r w:rsidR="00C267E1" w:rsidRPr="00ED4B23">
        <w:rPr>
          <w:rFonts w:asciiTheme="minorHAnsi" w:hAnsiTheme="minorHAnsi" w:cs="Verdana"/>
          <w:color w:val="404040" w:themeColor="text1" w:themeTint="BF"/>
          <w:sz w:val="20"/>
          <w:szCs w:val="20"/>
        </w:rPr>
        <w:t>a</w:t>
      </w:r>
      <w:r w:rsidRPr="00ED4B23">
        <w:rPr>
          <w:rFonts w:asciiTheme="minorHAnsi" w:hAnsiTheme="minorHAnsi" w:cs="Verdana"/>
          <w:color w:val="404040" w:themeColor="text1" w:themeTint="BF"/>
          <w:sz w:val="20"/>
          <w:szCs w:val="20"/>
        </w:rPr>
        <w:t xml:space="preserve"> </w:t>
      </w:r>
      <w:proofErr w:type="gramStart"/>
      <w:r w:rsidRPr="00ED4B23">
        <w:rPr>
          <w:rFonts w:asciiTheme="minorHAnsi" w:hAnsiTheme="minorHAnsi" w:cs="Verdana"/>
          <w:color w:val="404040" w:themeColor="text1" w:themeTint="BF"/>
          <w:sz w:val="20"/>
          <w:szCs w:val="20"/>
        </w:rPr>
        <w:t>seven-seas</w:t>
      </w:r>
      <w:proofErr w:type="gramEnd"/>
      <w:r w:rsidRPr="00ED4B23">
        <w:rPr>
          <w:rFonts w:asciiTheme="minorHAnsi" w:hAnsiTheme="minorHAnsi" w:cs="Verdana"/>
          <w:color w:val="404040" w:themeColor="text1" w:themeTint="BF"/>
          <w:sz w:val="20"/>
          <w:szCs w:val="20"/>
        </w:rPr>
        <w:t xml:space="preserve"> pharma hosted, Client managed/personalized portal that maintain database about the clients who register and purchase the pharma products and to deliver the product in time. This application is </w:t>
      </w:r>
      <w:r w:rsidR="00ED4B23">
        <w:rPr>
          <w:rFonts w:asciiTheme="minorHAnsi" w:hAnsiTheme="minorHAnsi" w:cs="Verdana"/>
          <w:color w:val="404040" w:themeColor="text1" w:themeTint="BF"/>
          <w:sz w:val="20"/>
          <w:szCs w:val="20"/>
        </w:rPr>
        <w:t xml:space="preserve">developed </w:t>
      </w:r>
      <w:r w:rsidRPr="00ED4B23">
        <w:rPr>
          <w:rFonts w:asciiTheme="minorHAnsi" w:hAnsiTheme="minorHAnsi" w:cs="Verdana"/>
          <w:color w:val="404040" w:themeColor="text1" w:themeTint="BF"/>
          <w:sz w:val="20"/>
          <w:szCs w:val="20"/>
        </w:rPr>
        <w:t xml:space="preserve">based on Java. For this we support release management team of which executing Java applications build and deployments in Dev, QA, performance and production environments.   </w:t>
      </w:r>
    </w:p>
    <w:p w14:paraId="0CE33CEB" w14:textId="77777777" w:rsidR="00C26DED" w:rsidRPr="00ED4B23" w:rsidRDefault="00C26DED" w:rsidP="00ED4B23">
      <w:pPr>
        <w:suppressAutoHyphens/>
        <w:autoSpaceDE w:val="0"/>
        <w:autoSpaceDN w:val="0"/>
        <w:adjustRightInd w:val="0"/>
        <w:spacing w:line="276" w:lineRule="auto"/>
        <w:rPr>
          <w:rFonts w:asciiTheme="minorHAnsi" w:eastAsiaTheme="minorEastAsia" w:hAnsiTheme="minorHAnsi" w:cstheme="minorBidi"/>
          <w:b/>
          <w:bCs/>
          <w:color w:val="404040" w:themeColor="text1" w:themeTint="BF"/>
          <w:sz w:val="20"/>
          <w:szCs w:val="20"/>
          <w:u w:val="single"/>
        </w:rPr>
      </w:pPr>
    </w:p>
    <w:p w14:paraId="3618F1BD" w14:textId="77777777" w:rsidR="00641B48" w:rsidRPr="00ED4B23" w:rsidRDefault="76DC0C6C" w:rsidP="00ED4B23">
      <w:pPr>
        <w:suppressAutoHyphens/>
        <w:autoSpaceDE w:val="0"/>
        <w:autoSpaceDN w:val="0"/>
        <w:adjustRightInd w:val="0"/>
        <w:spacing w:line="276" w:lineRule="auto"/>
        <w:rPr>
          <w:rFonts w:asciiTheme="minorHAnsi" w:hAnsiTheme="minorHAnsi" w:cs="Cambria"/>
          <w:color w:val="404040" w:themeColor="text1" w:themeTint="BF"/>
          <w:sz w:val="20"/>
          <w:szCs w:val="20"/>
        </w:rPr>
      </w:pPr>
      <w:r w:rsidRPr="00ED4B23">
        <w:rPr>
          <w:rFonts w:asciiTheme="minorHAnsi" w:eastAsiaTheme="minorEastAsia" w:hAnsiTheme="minorHAnsi" w:cstheme="minorBidi"/>
          <w:b/>
          <w:bCs/>
          <w:color w:val="404040" w:themeColor="text1" w:themeTint="BF"/>
          <w:sz w:val="20"/>
          <w:szCs w:val="20"/>
          <w:u w:val="single"/>
        </w:rPr>
        <w:t>Responsibilities</w:t>
      </w:r>
      <w:r w:rsidRPr="00ED4B23">
        <w:rPr>
          <w:rFonts w:asciiTheme="minorHAnsi" w:eastAsiaTheme="minorEastAsia" w:hAnsiTheme="minorHAnsi" w:cstheme="minorBidi"/>
          <w:color w:val="404040" w:themeColor="text1" w:themeTint="BF"/>
          <w:sz w:val="20"/>
          <w:szCs w:val="20"/>
        </w:rPr>
        <w:t>:</w:t>
      </w:r>
    </w:p>
    <w:p w14:paraId="2EFAC713" w14:textId="77777777" w:rsidR="00641B48" w:rsidRPr="00ED4B23" w:rsidRDefault="00641B48" w:rsidP="00ED4B23">
      <w:pPr>
        <w:spacing w:line="276" w:lineRule="auto"/>
        <w:rPr>
          <w:rFonts w:asciiTheme="minorHAnsi" w:hAnsiTheme="minorHAnsi" w:cs="Trebuchet MS"/>
          <w:b/>
          <w:color w:val="404040" w:themeColor="text1" w:themeTint="BF"/>
          <w:sz w:val="20"/>
          <w:szCs w:val="20"/>
        </w:rPr>
      </w:pPr>
    </w:p>
    <w:p w14:paraId="2CC4D0D4" w14:textId="77777777" w:rsidR="00641B48" w:rsidRPr="00ED4B23" w:rsidRDefault="00641B48" w:rsidP="00ED4B23">
      <w:pPr>
        <w:pStyle w:val="ListParagraph"/>
        <w:numPr>
          <w:ilvl w:val="0"/>
          <w:numId w:val="5"/>
        </w:numPr>
        <w:suppressAutoHyphens w:val="0"/>
        <w:spacing w:line="276" w:lineRule="auto"/>
        <w:rPr>
          <w:rFonts w:asciiTheme="minorHAnsi" w:hAnsiTheme="minorHAnsi"/>
          <w:color w:val="404040" w:themeColor="text1" w:themeTint="BF"/>
        </w:rPr>
      </w:pPr>
      <w:r w:rsidRPr="00ED4B23">
        <w:rPr>
          <w:rFonts w:asciiTheme="minorHAnsi" w:hAnsiTheme="minorHAnsi"/>
          <w:color w:val="404040" w:themeColor="text1" w:themeTint="BF"/>
        </w:rPr>
        <w:t>Ant script to automate build process for the native Java environment, compiling the project source code and packaging using the build script.</w:t>
      </w:r>
    </w:p>
    <w:p w14:paraId="51DBF5BA"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Creating Jar/War files using Ant Script.</w:t>
      </w:r>
    </w:p>
    <w:p w14:paraId="631B5FDE"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For new applications, work with development to get the requirements of application build and deployment process.</w:t>
      </w:r>
    </w:p>
    <w:p w14:paraId="504D8D01"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Setup and configuration of Jenkins CI tool for automated build &amp; deployment process.</w:t>
      </w:r>
    </w:p>
    <w:p w14:paraId="3658A277"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Creating Jenkins/Hudson jobs.</w:t>
      </w:r>
    </w:p>
    <w:p w14:paraId="2B61853A"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Monitor and fix the continuous integration builds running in Jenkins.</w:t>
      </w:r>
    </w:p>
    <w:p w14:paraId="6C612903"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Monitor and track requests in Subversion.</w:t>
      </w:r>
    </w:p>
    <w:p w14:paraId="7464E3FC"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Creating branches &amp; merging using Subversion.</w:t>
      </w:r>
    </w:p>
    <w:p w14:paraId="6ED4F70E" w14:textId="479FAA13" w:rsidR="00641B48" w:rsidRPr="00ED4B23" w:rsidRDefault="00641B48" w:rsidP="00ED4B23">
      <w:pPr>
        <w:numPr>
          <w:ilvl w:val="0"/>
          <w:numId w:val="4"/>
        </w:numPr>
        <w:suppressAutoHyphens/>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 xml:space="preserve">Installing and configuring </w:t>
      </w:r>
      <w:r w:rsidR="00616737" w:rsidRPr="00ED4B23">
        <w:rPr>
          <w:rFonts w:asciiTheme="minorHAnsi" w:hAnsiTheme="minorHAnsi"/>
          <w:color w:val="404040" w:themeColor="text1" w:themeTint="BF"/>
          <w:sz w:val="20"/>
          <w:szCs w:val="20"/>
        </w:rPr>
        <w:t>Subversion (</w:t>
      </w:r>
      <w:r w:rsidRPr="00ED4B23">
        <w:rPr>
          <w:rFonts w:asciiTheme="minorHAnsi" w:hAnsiTheme="minorHAnsi"/>
          <w:color w:val="404040" w:themeColor="text1" w:themeTint="BF"/>
          <w:sz w:val="20"/>
          <w:szCs w:val="20"/>
        </w:rPr>
        <w:t>SVN) and Jenkins.</w:t>
      </w:r>
    </w:p>
    <w:p w14:paraId="4079A8B6" w14:textId="35A3E83C" w:rsidR="00641B48" w:rsidRPr="00ED4B23" w:rsidRDefault="00641B48" w:rsidP="00ED4B23">
      <w:pPr>
        <w:numPr>
          <w:ilvl w:val="0"/>
          <w:numId w:val="4"/>
        </w:numPr>
        <w:suppressAutoHyphens/>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 xml:space="preserve">Providing support to </w:t>
      </w:r>
      <w:r w:rsidR="00616737" w:rsidRPr="00ED4B23">
        <w:rPr>
          <w:rFonts w:asciiTheme="minorHAnsi" w:hAnsiTheme="minorHAnsi"/>
          <w:color w:val="404040" w:themeColor="text1" w:themeTint="BF"/>
          <w:sz w:val="20"/>
          <w:szCs w:val="20"/>
        </w:rPr>
        <w:t>Subversion (</w:t>
      </w:r>
      <w:r w:rsidRPr="00ED4B23">
        <w:rPr>
          <w:rFonts w:asciiTheme="minorHAnsi" w:hAnsiTheme="minorHAnsi"/>
          <w:color w:val="404040" w:themeColor="text1" w:themeTint="BF"/>
          <w:sz w:val="20"/>
          <w:szCs w:val="20"/>
        </w:rPr>
        <w:t>SVN) related issues.</w:t>
      </w:r>
    </w:p>
    <w:p w14:paraId="1E9EEC21"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Automate code deployments by using ANT and Jenkins.</w:t>
      </w:r>
    </w:p>
    <w:p w14:paraId="2E3C94B2"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Troubleshoot the nightly build failures and alert the respective development teams for quick solutions.</w:t>
      </w:r>
    </w:p>
    <w:p w14:paraId="24237C6D"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Performed deployments of war files to tomcat application server using shell script.</w:t>
      </w:r>
    </w:p>
    <w:p w14:paraId="3806D6E3" w14:textId="77777777" w:rsidR="00641B48"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Using shell scripting, checking the disk free space.</w:t>
      </w:r>
    </w:p>
    <w:p w14:paraId="1992BAFC" w14:textId="77777777" w:rsidR="00C558BD" w:rsidRPr="00ED4B23" w:rsidRDefault="00641B48"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Maintain Dev, QA, UAT &amp; Production environments i.e. make sure they are always up and running.</w:t>
      </w:r>
    </w:p>
    <w:p w14:paraId="176223FD" w14:textId="77777777" w:rsidR="008A24F3" w:rsidRPr="00ED4B23" w:rsidRDefault="008A24F3" w:rsidP="00ED4B23">
      <w:pPr>
        <w:numPr>
          <w:ilvl w:val="0"/>
          <w:numId w:val="4"/>
        </w:numPr>
        <w:spacing w:line="276" w:lineRule="auto"/>
        <w:rPr>
          <w:rFonts w:asciiTheme="minorHAnsi" w:hAnsiTheme="minorHAnsi"/>
          <w:color w:val="404040" w:themeColor="text1" w:themeTint="BF"/>
          <w:sz w:val="20"/>
          <w:szCs w:val="20"/>
        </w:rPr>
      </w:pPr>
      <w:r w:rsidRPr="00ED4B23">
        <w:rPr>
          <w:rFonts w:asciiTheme="minorHAnsi" w:eastAsiaTheme="minorHAnsi" w:hAnsiTheme="minorHAnsi"/>
          <w:color w:val="404040" w:themeColor="text1" w:themeTint="BF"/>
          <w:sz w:val="20"/>
          <w:szCs w:val="20"/>
          <w:lang w:eastAsia="en-US"/>
        </w:rPr>
        <w:t>All reported bugs are triaged into three severity levels (</w:t>
      </w:r>
      <w:r w:rsidRPr="00ED4B23">
        <w:rPr>
          <w:rFonts w:asciiTheme="minorHAnsi" w:eastAsiaTheme="minorHAnsi" w:hAnsiTheme="minorHAnsi"/>
          <w:i/>
          <w:color w:val="404040" w:themeColor="text1" w:themeTint="BF"/>
          <w:sz w:val="20"/>
          <w:szCs w:val="20"/>
          <w:lang w:eastAsia="en-US"/>
        </w:rPr>
        <w:t>S1- Critical, S2- Tolerable &amp; S3- Delay-able</w:t>
      </w:r>
      <w:r w:rsidRPr="00ED4B23">
        <w:rPr>
          <w:rFonts w:asciiTheme="minorHAnsi" w:eastAsiaTheme="minorHAnsi" w:hAnsiTheme="minorHAnsi"/>
          <w:color w:val="404040" w:themeColor="text1" w:themeTint="BF"/>
          <w:sz w:val="20"/>
          <w:szCs w:val="20"/>
          <w:lang w:eastAsia="en-US"/>
        </w:rPr>
        <w:t>)</w:t>
      </w:r>
    </w:p>
    <w:p w14:paraId="079F33CB" w14:textId="77777777" w:rsidR="00835F4C" w:rsidRPr="00ED4B23" w:rsidRDefault="00835F4C" w:rsidP="00ED4B23">
      <w:pPr>
        <w:spacing w:line="276" w:lineRule="auto"/>
        <w:rPr>
          <w:rFonts w:asciiTheme="minorHAnsi" w:hAnsiTheme="minorHAnsi"/>
          <w:color w:val="404040" w:themeColor="text1" w:themeTint="BF"/>
          <w:sz w:val="20"/>
          <w:szCs w:val="20"/>
        </w:rPr>
      </w:pPr>
    </w:p>
    <w:p w14:paraId="020DC94E" w14:textId="77777777" w:rsidR="00835F4C" w:rsidRPr="00ED4B23" w:rsidRDefault="00ED4B23" w:rsidP="00ED4B23">
      <w:pPr>
        <w:spacing w:line="276" w:lineRule="auto"/>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PROJECT #2</w:t>
      </w:r>
    </w:p>
    <w:p w14:paraId="60210681" w14:textId="77777777" w:rsidR="00835F4C" w:rsidRPr="00ED4B23" w:rsidRDefault="00835F4C" w:rsidP="00ED4B23">
      <w:pPr>
        <w:spacing w:line="276" w:lineRule="auto"/>
        <w:rPr>
          <w:rFonts w:asciiTheme="minorHAnsi" w:hAnsiTheme="minorHAnsi"/>
          <w:color w:val="404040" w:themeColor="text1" w:themeTint="BF"/>
          <w:sz w:val="20"/>
          <w:szCs w:val="20"/>
        </w:rPr>
      </w:pPr>
      <w:r w:rsidRPr="00ED4B23">
        <w:rPr>
          <w:rFonts w:asciiTheme="minorHAnsi" w:hAnsiTheme="minorHAnsi"/>
          <w:b/>
          <w:color w:val="404040" w:themeColor="text1" w:themeTint="BF"/>
          <w:sz w:val="20"/>
          <w:szCs w:val="20"/>
        </w:rPr>
        <w:t>Title</w:t>
      </w:r>
      <w:r w:rsidRPr="00ED4B23">
        <w:rPr>
          <w:rFonts w:asciiTheme="minorHAnsi" w:hAnsiTheme="minorHAnsi"/>
          <w:color w:val="404040" w:themeColor="text1" w:themeTint="BF"/>
          <w:sz w:val="20"/>
          <w:szCs w:val="20"/>
        </w:rPr>
        <w:tab/>
      </w:r>
      <w:r w:rsidRPr="00ED4B23">
        <w:rPr>
          <w:rFonts w:asciiTheme="minorHAnsi" w:hAnsiTheme="minorHAnsi"/>
          <w:color w:val="404040" w:themeColor="text1" w:themeTint="BF"/>
          <w:sz w:val="20"/>
          <w:szCs w:val="20"/>
        </w:rPr>
        <w:tab/>
        <w:t xml:space="preserve">             </w:t>
      </w:r>
      <w:r w:rsidRPr="00ED4B23">
        <w:rPr>
          <w:rFonts w:asciiTheme="minorHAnsi" w:hAnsiTheme="minorHAnsi"/>
          <w:color w:val="404040" w:themeColor="text1" w:themeTint="BF"/>
          <w:sz w:val="20"/>
          <w:szCs w:val="20"/>
        </w:rPr>
        <w:tab/>
        <w:t>: Nova Nordisk Pharmaceuticals</w:t>
      </w:r>
    </w:p>
    <w:p w14:paraId="54CA2C37" w14:textId="7D6100DB" w:rsidR="00835F4C" w:rsidRPr="00ED4B23" w:rsidRDefault="00835F4C" w:rsidP="00ED4B23">
      <w:pPr>
        <w:spacing w:line="276" w:lineRule="auto"/>
        <w:rPr>
          <w:rFonts w:asciiTheme="minorHAnsi" w:hAnsiTheme="minorHAnsi"/>
          <w:color w:val="404040" w:themeColor="text1" w:themeTint="BF"/>
          <w:sz w:val="20"/>
          <w:szCs w:val="20"/>
        </w:rPr>
      </w:pPr>
      <w:r w:rsidRPr="00ED4B23">
        <w:rPr>
          <w:rFonts w:asciiTheme="minorHAnsi" w:hAnsiTheme="minorHAnsi" w:cs="Verdana"/>
          <w:b/>
          <w:color w:val="404040" w:themeColor="text1" w:themeTint="BF"/>
          <w:sz w:val="20"/>
          <w:szCs w:val="20"/>
        </w:rPr>
        <w:t>Environment</w:t>
      </w:r>
      <w:r w:rsidRPr="00ED4B23">
        <w:rPr>
          <w:rFonts w:asciiTheme="minorHAnsi" w:hAnsiTheme="minorHAnsi" w:cs="Verdana"/>
          <w:b/>
          <w:color w:val="404040" w:themeColor="text1" w:themeTint="BF"/>
          <w:sz w:val="20"/>
          <w:szCs w:val="20"/>
        </w:rPr>
        <w:tab/>
      </w:r>
      <w:r w:rsidR="00A702AE">
        <w:rPr>
          <w:rFonts w:asciiTheme="minorHAnsi" w:hAnsiTheme="minorHAnsi"/>
          <w:color w:val="404040" w:themeColor="text1" w:themeTint="BF"/>
          <w:sz w:val="20"/>
          <w:szCs w:val="20"/>
        </w:rPr>
        <w:tab/>
        <w:t>: SVN</w:t>
      </w:r>
      <w:r w:rsidRPr="00ED4B23">
        <w:rPr>
          <w:rFonts w:asciiTheme="minorHAnsi" w:hAnsiTheme="minorHAnsi"/>
          <w:color w:val="404040" w:themeColor="text1" w:themeTint="BF"/>
          <w:sz w:val="20"/>
          <w:szCs w:val="20"/>
        </w:rPr>
        <w:t>, Shell Scripting, Jenkins</w:t>
      </w:r>
    </w:p>
    <w:p w14:paraId="1F300DDD" w14:textId="77777777" w:rsidR="00835F4C" w:rsidRPr="00ED4B23" w:rsidRDefault="00835F4C" w:rsidP="00ED4B23">
      <w:pPr>
        <w:spacing w:line="276" w:lineRule="auto"/>
        <w:rPr>
          <w:rFonts w:asciiTheme="minorHAnsi" w:hAnsiTheme="minorHAnsi"/>
          <w:color w:val="404040" w:themeColor="text1" w:themeTint="BF"/>
          <w:sz w:val="20"/>
          <w:szCs w:val="20"/>
        </w:rPr>
      </w:pPr>
      <w:r w:rsidRPr="00ED4B23">
        <w:rPr>
          <w:rFonts w:asciiTheme="minorHAnsi" w:hAnsiTheme="minorHAnsi"/>
          <w:b/>
          <w:color w:val="404040" w:themeColor="text1" w:themeTint="BF"/>
          <w:sz w:val="20"/>
          <w:szCs w:val="20"/>
        </w:rPr>
        <w:t>Role</w:t>
      </w:r>
      <w:r w:rsidRPr="00ED4B23">
        <w:rPr>
          <w:rFonts w:asciiTheme="minorHAnsi" w:hAnsiTheme="minorHAnsi"/>
          <w:color w:val="404040" w:themeColor="text1" w:themeTint="BF"/>
          <w:sz w:val="20"/>
          <w:szCs w:val="20"/>
        </w:rPr>
        <w:tab/>
        <w:t xml:space="preserve">        </w:t>
      </w:r>
      <w:r w:rsidRPr="00ED4B23">
        <w:rPr>
          <w:rFonts w:asciiTheme="minorHAnsi" w:hAnsiTheme="minorHAnsi"/>
          <w:color w:val="404040" w:themeColor="text1" w:themeTint="BF"/>
          <w:sz w:val="20"/>
          <w:szCs w:val="20"/>
        </w:rPr>
        <w:tab/>
        <w:t xml:space="preserve">      </w:t>
      </w:r>
      <w:r w:rsidRPr="00ED4B23">
        <w:rPr>
          <w:rFonts w:asciiTheme="minorHAnsi" w:hAnsiTheme="minorHAnsi"/>
          <w:color w:val="404040" w:themeColor="text1" w:themeTint="BF"/>
          <w:sz w:val="20"/>
          <w:szCs w:val="20"/>
        </w:rPr>
        <w:tab/>
        <w:t xml:space="preserve">:  Build &amp; Release Engineer      </w:t>
      </w:r>
    </w:p>
    <w:p w14:paraId="2E2940FF" w14:textId="77777777" w:rsidR="00835F4C" w:rsidRPr="00ED4B23" w:rsidRDefault="00835F4C" w:rsidP="00ED4B23">
      <w:pPr>
        <w:spacing w:line="276" w:lineRule="auto"/>
        <w:rPr>
          <w:rFonts w:asciiTheme="minorHAnsi" w:hAnsiTheme="minorHAnsi"/>
          <w:color w:val="404040" w:themeColor="text1" w:themeTint="BF"/>
          <w:sz w:val="20"/>
          <w:szCs w:val="20"/>
        </w:rPr>
      </w:pPr>
    </w:p>
    <w:p w14:paraId="0C4D82E5" w14:textId="77777777" w:rsidR="00835F4C" w:rsidRPr="00ED4B23" w:rsidRDefault="00835F4C" w:rsidP="00ED4B23">
      <w:pPr>
        <w:spacing w:line="276" w:lineRule="auto"/>
        <w:rPr>
          <w:rFonts w:asciiTheme="minorHAnsi" w:hAnsiTheme="minorHAnsi"/>
          <w:color w:val="404040" w:themeColor="text1" w:themeTint="BF"/>
          <w:sz w:val="20"/>
          <w:szCs w:val="20"/>
          <w:u w:val="single"/>
        </w:rPr>
      </w:pPr>
      <w:r w:rsidRPr="00ED4B23">
        <w:rPr>
          <w:rFonts w:asciiTheme="minorHAnsi" w:hAnsiTheme="minorHAnsi"/>
          <w:color w:val="404040" w:themeColor="text1" w:themeTint="BF"/>
          <w:sz w:val="20"/>
          <w:szCs w:val="20"/>
          <w:u w:val="single"/>
        </w:rPr>
        <w:t>Synopsis:</w:t>
      </w:r>
    </w:p>
    <w:p w14:paraId="4F09D5B2" w14:textId="77777777" w:rsidR="00835F4C" w:rsidRPr="00ED4B23" w:rsidRDefault="00835F4C" w:rsidP="00ED4B23">
      <w:p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 xml:space="preserve">                From Nova Nordisk Pharmaceuticals deployed innovative project, to collect information on many of the sales and marketing from disparate data sources. Marketing intelligence analytics, business unit </w:t>
      </w:r>
      <w:r w:rsidRPr="00ED4B23">
        <w:rPr>
          <w:rFonts w:asciiTheme="minorHAnsi" w:hAnsiTheme="minorHAnsi"/>
          <w:color w:val="404040" w:themeColor="text1" w:themeTint="BF"/>
          <w:sz w:val="20"/>
          <w:szCs w:val="20"/>
        </w:rPr>
        <w:lastRenderedPageBreak/>
        <w:t xml:space="preserve">directors, business unit managers and other upper level management staff use this information to make efficient and strategic business decisions. </w:t>
      </w:r>
    </w:p>
    <w:p w14:paraId="75935622" w14:textId="77777777" w:rsidR="00835F4C" w:rsidRPr="00ED4B23" w:rsidRDefault="00835F4C" w:rsidP="00ED4B23">
      <w:pPr>
        <w:spacing w:line="276" w:lineRule="auto"/>
        <w:rPr>
          <w:rFonts w:asciiTheme="minorHAnsi" w:hAnsiTheme="minorHAnsi"/>
          <w:color w:val="404040" w:themeColor="text1" w:themeTint="BF"/>
          <w:sz w:val="20"/>
          <w:szCs w:val="20"/>
        </w:rPr>
      </w:pPr>
    </w:p>
    <w:p w14:paraId="2E10ABB5" w14:textId="77777777" w:rsidR="00835F4C" w:rsidRPr="00ED4B23" w:rsidRDefault="00835F4C" w:rsidP="00ED4B23">
      <w:pPr>
        <w:spacing w:line="276" w:lineRule="auto"/>
        <w:rPr>
          <w:rFonts w:asciiTheme="minorHAnsi" w:hAnsiTheme="minorHAnsi"/>
          <w:color w:val="404040" w:themeColor="text1" w:themeTint="BF"/>
          <w:sz w:val="20"/>
          <w:szCs w:val="20"/>
        </w:rPr>
      </w:pPr>
      <w:r w:rsidRPr="00ED4B23">
        <w:rPr>
          <w:rFonts w:asciiTheme="minorHAnsi" w:hAnsiTheme="minorHAnsi"/>
          <w:color w:val="404040" w:themeColor="text1" w:themeTint="BF"/>
          <w:sz w:val="20"/>
          <w:szCs w:val="20"/>
        </w:rPr>
        <w:t>ROLES AND RESPONSIBLITIES</w:t>
      </w:r>
    </w:p>
    <w:p w14:paraId="2E6E591C" w14:textId="4EDA391E" w:rsidR="00835F4C" w:rsidRPr="00ED4B23" w:rsidRDefault="00835F4C" w:rsidP="00ED4B23">
      <w:pPr>
        <w:spacing w:line="276" w:lineRule="auto"/>
        <w:rPr>
          <w:rFonts w:asciiTheme="minorHAnsi" w:hAnsiTheme="minorHAnsi"/>
          <w:color w:val="404040" w:themeColor="text1" w:themeTint="BF"/>
          <w:sz w:val="20"/>
          <w:szCs w:val="20"/>
        </w:rPr>
      </w:pPr>
    </w:p>
    <w:p w14:paraId="51DCE13A" w14:textId="77777777" w:rsidR="00835F4C" w:rsidRPr="00ED4B23" w:rsidRDefault="00835F4C" w:rsidP="00ED4B23">
      <w:pPr>
        <w:pStyle w:val="ListParagraph"/>
        <w:numPr>
          <w:ilvl w:val="0"/>
          <w:numId w:val="19"/>
        </w:numPr>
        <w:spacing w:line="276" w:lineRule="auto"/>
        <w:rPr>
          <w:rFonts w:asciiTheme="minorHAnsi" w:hAnsiTheme="minorHAnsi"/>
          <w:color w:val="404040" w:themeColor="text1" w:themeTint="BF"/>
        </w:rPr>
      </w:pPr>
      <w:r w:rsidRPr="00ED4B23">
        <w:rPr>
          <w:rFonts w:asciiTheme="minorHAnsi" w:hAnsiTheme="minorHAnsi"/>
          <w:color w:val="404040" w:themeColor="text1" w:themeTint="BF"/>
        </w:rPr>
        <w:t xml:space="preserve">Created the Branching Strategy for the parallel development. </w:t>
      </w:r>
    </w:p>
    <w:p w14:paraId="286B4442" w14:textId="77777777" w:rsidR="00835F4C" w:rsidRPr="00ED4B23" w:rsidRDefault="00835F4C" w:rsidP="00ED4B23">
      <w:pPr>
        <w:pStyle w:val="ListParagraph"/>
        <w:numPr>
          <w:ilvl w:val="0"/>
          <w:numId w:val="19"/>
        </w:numPr>
        <w:spacing w:line="276" w:lineRule="auto"/>
        <w:rPr>
          <w:rFonts w:asciiTheme="minorHAnsi" w:hAnsiTheme="minorHAnsi"/>
          <w:color w:val="404040" w:themeColor="text1" w:themeTint="BF"/>
        </w:rPr>
      </w:pPr>
      <w:r w:rsidRPr="00ED4B23">
        <w:rPr>
          <w:rFonts w:asciiTheme="minorHAnsi" w:hAnsiTheme="minorHAnsi"/>
          <w:color w:val="404040" w:themeColor="text1" w:themeTint="BF"/>
        </w:rPr>
        <w:t>Configuration Management using Subversion.</w:t>
      </w:r>
    </w:p>
    <w:p w14:paraId="49B267C3" w14:textId="793A0BF8" w:rsidR="00835F4C" w:rsidRPr="00ED4B23" w:rsidRDefault="4EDA391E" w:rsidP="00ED4B23">
      <w:pPr>
        <w:pStyle w:val="ListParagraph"/>
        <w:numPr>
          <w:ilvl w:val="0"/>
          <w:numId w:val="19"/>
        </w:numPr>
        <w:spacing w:line="276" w:lineRule="auto"/>
        <w:rPr>
          <w:rFonts w:asciiTheme="minorHAnsi" w:hAnsiTheme="minorHAnsi"/>
          <w:color w:val="404040" w:themeColor="text1" w:themeTint="BF"/>
        </w:rPr>
      </w:pPr>
      <w:r w:rsidRPr="4EDA391E">
        <w:rPr>
          <w:rFonts w:asciiTheme="minorHAnsi" w:eastAsiaTheme="minorEastAsia" w:hAnsiTheme="minorHAnsi" w:cstheme="minorBidi"/>
          <w:color w:val="404040" w:themeColor="text1" w:themeTint="BF"/>
        </w:rPr>
        <w:t>Maintaining the source code in SVN for various applications</w:t>
      </w:r>
    </w:p>
    <w:p w14:paraId="2711F97A" w14:textId="24B35FF2" w:rsidR="00835F4C" w:rsidRPr="00ED4B23" w:rsidRDefault="4EDA391E" w:rsidP="00ED4B23">
      <w:pPr>
        <w:pStyle w:val="ListParagraph"/>
        <w:numPr>
          <w:ilvl w:val="0"/>
          <w:numId w:val="19"/>
        </w:numPr>
        <w:spacing w:line="276" w:lineRule="auto"/>
        <w:rPr>
          <w:rFonts w:asciiTheme="minorHAnsi" w:hAnsiTheme="minorHAnsi"/>
          <w:color w:val="404040" w:themeColor="text1" w:themeTint="BF"/>
        </w:rPr>
      </w:pPr>
      <w:r w:rsidRPr="4EDA391E">
        <w:rPr>
          <w:rFonts w:asciiTheme="minorHAnsi" w:eastAsiaTheme="minorEastAsia" w:hAnsiTheme="minorHAnsi" w:cstheme="minorBidi"/>
          <w:color w:val="404040" w:themeColor="text1" w:themeTint="BF"/>
        </w:rPr>
        <w:t>Provide pre commit hooks and post commit hooks for Subversion</w:t>
      </w:r>
    </w:p>
    <w:p w14:paraId="2E7D8FE7" w14:textId="795F319C" w:rsidR="4EDA391E" w:rsidRDefault="4EDA391E" w:rsidP="4EDA391E">
      <w:pPr>
        <w:pStyle w:val="ListParagraph"/>
        <w:numPr>
          <w:ilvl w:val="0"/>
          <w:numId w:val="19"/>
        </w:numPr>
        <w:spacing w:line="276" w:lineRule="auto"/>
        <w:rPr>
          <w:color w:val="404040" w:themeColor="text1" w:themeTint="BF"/>
        </w:rPr>
      </w:pPr>
      <w:r w:rsidRPr="4EDA391E">
        <w:rPr>
          <w:rFonts w:asciiTheme="minorHAnsi" w:eastAsiaTheme="minorEastAsia" w:hAnsiTheme="minorHAnsi" w:cstheme="minorBidi"/>
          <w:color w:val="404040" w:themeColor="text1" w:themeTint="BF"/>
        </w:rPr>
        <w:t>Build the source code using Jenkins</w:t>
      </w:r>
    </w:p>
    <w:p w14:paraId="493C2C0B" w14:textId="0FD07974" w:rsidR="00835F4C" w:rsidRPr="00ED4B23" w:rsidRDefault="4EDA391E" w:rsidP="00ED4B23">
      <w:pPr>
        <w:pStyle w:val="ListParagraph"/>
        <w:numPr>
          <w:ilvl w:val="0"/>
          <w:numId w:val="19"/>
        </w:numPr>
        <w:spacing w:line="276" w:lineRule="auto"/>
        <w:rPr>
          <w:rFonts w:asciiTheme="minorHAnsi" w:hAnsiTheme="minorHAnsi"/>
          <w:color w:val="404040" w:themeColor="text1" w:themeTint="BF"/>
        </w:rPr>
      </w:pPr>
      <w:r w:rsidRPr="4EDA391E">
        <w:rPr>
          <w:rFonts w:asciiTheme="minorHAnsi" w:eastAsiaTheme="minorEastAsia" w:hAnsiTheme="minorHAnsi" w:cstheme="minorBidi"/>
          <w:color w:val="404040" w:themeColor="text1" w:themeTint="BF"/>
        </w:rPr>
        <w:t>Configure and maintain codebase to support the build and deployment of code on servers.</w:t>
      </w:r>
    </w:p>
    <w:p w14:paraId="6BF55CCB" w14:textId="052EBCD5" w:rsidR="00835F4C" w:rsidRPr="00ED4B23" w:rsidRDefault="4EDA391E" w:rsidP="00ED4B23">
      <w:pPr>
        <w:pStyle w:val="ListParagraph"/>
        <w:numPr>
          <w:ilvl w:val="0"/>
          <w:numId w:val="19"/>
        </w:numPr>
        <w:spacing w:line="276" w:lineRule="auto"/>
        <w:rPr>
          <w:rFonts w:asciiTheme="minorHAnsi" w:hAnsiTheme="minorHAnsi"/>
          <w:color w:val="404040" w:themeColor="text1" w:themeTint="BF"/>
        </w:rPr>
      </w:pPr>
      <w:r w:rsidRPr="4EDA391E">
        <w:rPr>
          <w:rFonts w:asciiTheme="minorHAnsi" w:eastAsiaTheme="minorEastAsia" w:hAnsiTheme="minorHAnsi" w:cstheme="minorBidi"/>
          <w:color w:val="404040" w:themeColor="text1" w:themeTint="BF"/>
        </w:rPr>
        <w:t>Administered merge, build and deployment of the codes to all the environments.</w:t>
      </w:r>
    </w:p>
    <w:p w14:paraId="6B506ADF" w14:textId="60CE565E" w:rsidR="00835F4C" w:rsidRPr="00ED4B23" w:rsidRDefault="4EDA391E" w:rsidP="00ED4B23">
      <w:pPr>
        <w:pStyle w:val="ListParagraph"/>
        <w:numPr>
          <w:ilvl w:val="0"/>
          <w:numId w:val="19"/>
        </w:numPr>
        <w:spacing w:line="276" w:lineRule="auto"/>
        <w:rPr>
          <w:rFonts w:asciiTheme="minorHAnsi" w:hAnsiTheme="minorHAnsi"/>
          <w:color w:val="404040" w:themeColor="text1" w:themeTint="BF"/>
        </w:rPr>
      </w:pPr>
      <w:r w:rsidRPr="4EDA391E">
        <w:rPr>
          <w:rFonts w:asciiTheme="minorHAnsi" w:eastAsiaTheme="minorEastAsia" w:hAnsiTheme="minorHAnsi" w:cstheme="minorBidi"/>
          <w:color w:val="404040" w:themeColor="text1" w:themeTint="BF"/>
        </w:rPr>
        <w:t>Developing the utility scripts to effectively reduce the time and manual effort.</w:t>
      </w:r>
    </w:p>
    <w:p w14:paraId="6B18C697" w14:textId="77777777" w:rsidR="00835F4C" w:rsidRPr="00ED4B23" w:rsidRDefault="00835F4C" w:rsidP="00ED4B23">
      <w:pPr>
        <w:pStyle w:val="ListParagraph"/>
        <w:numPr>
          <w:ilvl w:val="0"/>
          <w:numId w:val="19"/>
        </w:numPr>
        <w:spacing w:line="276" w:lineRule="auto"/>
        <w:rPr>
          <w:rFonts w:asciiTheme="minorHAnsi" w:hAnsiTheme="minorHAnsi"/>
          <w:color w:val="404040" w:themeColor="text1" w:themeTint="BF"/>
        </w:rPr>
      </w:pPr>
      <w:r w:rsidRPr="00ED4B23">
        <w:rPr>
          <w:rFonts w:asciiTheme="minorHAnsi" w:hAnsiTheme="minorHAnsi"/>
          <w:color w:val="404040" w:themeColor="text1" w:themeTint="BF"/>
        </w:rPr>
        <w:t>Responsible for setting up the environment for new developers on their machines.</w:t>
      </w:r>
    </w:p>
    <w:p w14:paraId="5D56B479" w14:textId="27B6C094" w:rsidR="003E1D3D" w:rsidRPr="00A702AE" w:rsidRDefault="003E1D3D" w:rsidP="00ED4B23">
      <w:pPr>
        <w:pBdr>
          <w:bottom w:val="single" w:sz="4" w:space="1" w:color="auto"/>
        </w:pBdr>
        <w:spacing w:line="276" w:lineRule="auto"/>
        <w:jc w:val="both"/>
        <w:rPr>
          <w:rFonts w:asciiTheme="minorHAnsi" w:hAnsiTheme="minorHAnsi" w:cs="Arial"/>
          <w:color w:val="404040" w:themeColor="text1" w:themeTint="BF"/>
          <w:sz w:val="20"/>
          <w:szCs w:val="20"/>
        </w:rPr>
      </w:pPr>
    </w:p>
    <w:p w14:paraId="0D69E38A" w14:textId="00AEFED1" w:rsidR="003E1D3D" w:rsidRPr="00835F4C" w:rsidRDefault="003E1D3D" w:rsidP="00ED4B23">
      <w:pPr>
        <w:spacing w:line="276" w:lineRule="auto"/>
        <w:rPr>
          <w:rFonts w:asciiTheme="minorHAnsi" w:eastAsiaTheme="minorEastAsia" w:hAnsiTheme="minorHAnsi" w:cstheme="minorBidi"/>
          <w:color w:val="404040" w:themeColor="text1" w:themeTint="BF"/>
          <w:sz w:val="20"/>
          <w:szCs w:val="20"/>
        </w:rPr>
      </w:pPr>
      <w:r w:rsidRPr="00835F4C">
        <w:rPr>
          <w:rFonts w:asciiTheme="minorHAnsi" w:eastAsiaTheme="minorEastAsia" w:hAnsiTheme="minorHAnsi" w:cstheme="minorBidi"/>
          <w:b/>
          <w:bCs/>
          <w:color w:val="404040" w:themeColor="text1" w:themeTint="BF"/>
          <w:sz w:val="20"/>
          <w:szCs w:val="20"/>
        </w:rPr>
        <w:t xml:space="preserve">Significant projects accomplishments at Kelly Services, </w:t>
      </w:r>
      <w:r w:rsidR="00A702AE">
        <w:rPr>
          <w:rFonts w:asciiTheme="minorHAnsi" w:eastAsiaTheme="minorEastAsia" w:hAnsiTheme="minorHAnsi" w:cstheme="minorBidi"/>
          <w:color w:val="404040" w:themeColor="text1" w:themeTint="BF"/>
          <w:sz w:val="20"/>
          <w:szCs w:val="20"/>
        </w:rPr>
        <w:t>Apr</w:t>
      </w:r>
      <w:r w:rsidR="00A3431D">
        <w:rPr>
          <w:rFonts w:asciiTheme="minorHAnsi" w:eastAsiaTheme="minorEastAsia" w:hAnsiTheme="minorHAnsi" w:cstheme="minorBidi"/>
          <w:color w:val="404040" w:themeColor="text1" w:themeTint="BF"/>
          <w:sz w:val="20"/>
          <w:szCs w:val="20"/>
        </w:rPr>
        <w:t xml:space="preserve"> 2010 to Dec 2011</w:t>
      </w:r>
      <w:r w:rsidRPr="00835F4C">
        <w:rPr>
          <w:rFonts w:asciiTheme="minorHAnsi" w:eastAsiaTheme="minorEastAsia" w:hAnsiTheme="minorHAnsi" w:cstheme="minorBidi"/>
          <w:color w:val="404040" w:themeColor="text1" w:themeTint="BF"/>
          <w:sz w:val="20"/>
          <w:szCs w:val="20"/>
        </w:rPr>
        <w:t xml:space="preserve"> as "</w:t>
      </w:r>
      <w:r w:rsidRPr="00835F4C">
        <w:rPr>
          <w:rFonts w:asciiTheme="minorHAnsi" w:eastAsiaTheme="minorEastAsia" w:hAnsiTheme="minorHAnsi" w:cstheme="minorBidi"/>
          <w:b/>
          <w:color w:val="404040" w:themeColor="text1" w:themeTint="BF"/>
          <w:sz w:val="20"/>
          <w:szCs w:val="20"/>
        </w:rPr>
        <w:t>Analyst</w:t>
      </w:r>
      <w:r w:rsidRPr="00835F4C">
        <w:rPr>
          <w:rFonts w:asciiTheme="minorHAnsi" w:eastAsiaTheme="minorEastAsia" w:hAnsiTheme="minorHAnsi" w:cstheme="minorBidi"/>
          <w:color w:val="404040" w:themeColor="text1" w:themeTint="BF"/>
          <w:sz w:val="20"/>
          <w:szCs w:val="20"/>
        </w:rPr>
        <w:t>"</w:t>
      </w:r>
    </w:p>
    <w:p w14:paraId="55DB2B45" w14:textId="084DB21D" w:rsidR="00835F4C" w:rsidRPr="00835F4C" w:rsidRDefault="00A702AE" w:rsidP="00ED4B23">
      <w:pPr>
        <w:tabs>
          <w:tab w:val="left" w:pos="2235"/>
        </w:tabs>
        <w:spacing w:line="276" w:lineRule="auto"/>
        <w:jc w:val="both"/>
        <w:rPr>
          <w:rFonts w:asciiTheme="minorHAnsi" w:hAnsiTheme="minorHAnsi"/>
          <w:sz w:val="20"/>
          <w:szCs w:val="20"/>
        </w:rPr>
      </w:pPr>
      <w:r w:rsidRPr="00A702AE">
        <w:rPr>
          <w:rFonts w:asciiTheme="minorHAnsi" w:hAnsiTheme="minorHAnsi" w:cs="Arial"/>
          <w:color w:val="404040" w:themeColor="text1" w:themeTint="BF"/>
          <w:sz w:val="20"/>
          <w:szCs w:val="20"/>
        </w:rPr>
        <w:t>PROJECT 3</w:t>
      </w:r>
      <w:r>
        <w:rPr>
          <w:rFonts w:asciiTheme="minorHAnsi" w:hAnsiTheme="minorHAnsi" w:cs="Arial"/>
          <w:color w:val="404040" w:themeColor="text1" w:themeTint="BF"/>
          <w:sz w:val="20"/>
          <w:szCs w:val="20"/>
        </w:rPr>
        <w:t>:</w:t>
      </w:r>
    </w:p>
    <w:p w14:paraId="231485FC" w14:textId="77777777" w:rsidR="003E1D3D" w:rsidRPr="00835F4C" w:rsidRDefault="003E1D3D" w:rsidP="00ED4B23">
      <w:pPr>
        <w:tabs>
          <w:tab w:val="left" w:pos="2235"/>
        </w:tabs>
        <w:spacing w:line="276" w:lineRule="auto"/>
        <w:jc w:val="both"/>
        <w:rPr>
          <w:rFonts w:asciiTheme="minorHAnsi" w:hAnsiTheme="minorHAnsi" w:cs="Verdana"/>
          <w:color w:val="404040" w:themeColor="text1" w:themeTint="BF"/>
          <w:sz w:val="20"/>
          <w:szCs w:val="20"/>
        </w:rPr>
      </w:pPr>
      <w:r w:rsidRPr="00835F4C">
        <w:rPr>
          <w:rFonts w:asciiTheme="minorHAnsi" w:hAnsiTheme="minorHAnsi" w:cs="Verdana"/>
          <w:b/>
          <w:color w:val="404040" w:themeColor="text1" w:themeTint="BF"/>
          <w:sz w:val="20"/>
          <w:szCs w:val="20"/>
        </w:rPr>
        <w:t xml:space="preserve">Title   </w:t>
      </w:r>
      <w:r w:rsidRPr="00835F4C">
        <w:rPr>
          <w:rFonts w:asciiTheme="minorHAnsi" w:hAnsiTheme="minorHAnsi" w:cs="Verdana"/>
          <w:color w:val="404040" w:themeColor="text1" w:themeTint="BF"/>
          <w:sz w:val="20"/>
          <w:szCs w:val="20"/>
        </w:rPr>
        <w:t xml:space="preserve">         </w:t>
      </w:r>
      <w:r w:rsidRPr="00835F4C">
        <w:rPr>
          <w:rFonts w:asciiTheme="minorHAnsi" w:hAnsiTheme="minorHAnsi" w:cs="Verdana"/>
          <w:color w:val="404040" w:themeColor="text1" w:themeTint="BF"/>
          <w:sz w:val="20"/>
          <w:szCs w:val="20"/>
        </w:rPr>
        <w:tab/>
      </w:r>
      <w:r w:rsidRPr="00835F4C">
        <w:rPr>
          <w:rFonts w:asciiTheme="minorHAnsi" w:hAnsiTheme="minorHAnsi" w:cs="Verdana"/>
          <w:b/>
          <w:bCs/>
          <w:color w:val="404040" w:themeColor="text1" w:themeTint="BF"/>
          <w:sz w:val="20"/>
          <w:szCs w:val="20"/>
        </w:rPr>
        <w:t>:</w:t>
      </w:r>
      <w:r w:rsidRPr="00835F4C">
        <w:rPr>
          <w:rFonts w:asciiTheme="minorHAnsi" w:hAnsiTheme="minorHAnsi" w:cs="Verdana"/>
          <w:color w:val="404040" w:themeColor="text1" w:themeTint="BF"/>
          <w:sz w:val="20"/>
          <w:szCs w:val="20"/>
        </w:rPr>
        <w:t xml:space="preserve"> </w:t>
      </w:r>
      <w:proofErr w:type="spellStart"/>
      <w:r w:rsidRPr="00835F4C">
        <w:rPr>
          <w:rFonts w:asciiTheme="minorHAnsi" w:hAnsiTheme="minorHAnsi" w:cs="Verdana"/>
          <w:color w:val="404040" w:themeColor="text1" w:themeTint="BF"/>
          <w:sz w:val="20"/>
          <w:szCs w:val="20"/>
        </w:rPr>
        <w:t>Sydbank</w:t>
      </w:r>
      <w:proofErr w:type="spellEnd"/>
      <w:r w:rsidRPr="00835F4C">
        <w:rPr>
          <w:rFonts w:asciiTheme="minorHAnsi" w:hAnsiTheme="minorHAnsi" w:cs="Verdana"/>
          <w:color w:val="404040" w:themeColor="text1" w:themeTint="BF"/>
          <w:sz w:val="20"/>
          <w:szCs w:val="20"/>
        </w:rPr>
        <w:t xml:space="preserve"> Secured Loans</w:t>
      </w:r>
    </w:p>
    <w:p w14:paraId="39393600" w14:textId="77777777" w:rsidR="003E1D3D" w:rsidRPr="00835F4C" w:rsidRDefault="003E1D3D" w:rsidP="00ED4B23">
      <w:pPr>
        <w:tabs>
          <w:tab w:val="left" w:pos="2235"/>
        </w:tabs>
        <w:spacing w:line="276" w:lineRule="auto"/>
        <w:jc w:val="both"/>
        <w:rPr>
          <w:rFonts w:asciiTheme="minorHAnsi" w:hAnsiTheme="minorHAnsi" w:cs="Verdana"/>
          <w:color w:val="404040" w:themeColor="text1" w:themeTint="BF"/>
          <w:sz w:val="20"/>
          <w:szCs w:val="20"/>
        </w:rPr>
      </w:pPr>
      <w:r w:rsidRPr="00835F4C">
        <w:rPr>
          <w:rFonts w:asciiTheme="minorHAnsi" w:hAnsiTheme="minorHAnsi" w:cs="Verdana"/>
          <w:b/>
          <w:color w:val="404040" w:themeColor="text1" w:themeTint="BF"/>
          <w:sz w:val="20"/>
          <w:szCs w:val="20"/>
        </w:rPr>
        <w:t>Environment</w:t>
      </w:r>
      <w:r w:rsidRPr="00835F4C">
        <w:rPr>
          <w:rFonts w:asciiTheme="minorHAnsi" w:hAnsiTheme="minorHAnsi" w:cs="Verdana"/>
          <w:b/>
          <w:color w:val="404040" w:themeColor="text1" w:themeTint="BF"/>
          <w:sz w:val="20"/>
          <w:szCs w:val="20"/>
        </w:rPr>
        <w:tab/>
        <w:t xml:space="preserve">: </w:t>
      </w:r>
      <w:r w:rsidRPr="00835F4C">
        <w:rPr>
          <w:rFonts w:asciiTheme="minorHAnsi" w:hAnsiTheme="minorHAnsi" w:cs="Verdana"/>
          <w:color w:val="404040" w:themeColor="text1" w:themeTint="BF"/>
          <w:sz w:val="20"/>
          <w:szCs w:val="20"/>
        </w:rPr>
        <w:t xml:space="preserve">Java 1.6, Subversion 1.7.8, Ant 1.8.2, Windows 2003, Oracle, </w:t>
      </w:r>
      <w:r w:rsidRPr="00835F4C">
        <w:rPr>
          <w:rFonts w:asciiTheme="minorHAnsi" w:eastAsia="Verdana" w:hAnsiTheme="minorHAnsi" w:cs="Verdana"/>
          <w:color w:val="404040" w:themeColor="text1" w:themeTint="BF"/>
          <w:sz w:val="20"/>
          <w:szCs w:val="20"/>
        </w:rPr>
        <w:t>Hudson 3.0</w:t>
      </w:r>
      <w:r w:rsidRPr="00835F4C">
        <w:rPr>
          <w:rFonts w:asciiTheme="minorHAnsi" w:hAnsiTheme="minorHAnsi" w:cs="Verdana"/>
          <w:color w:val="404040" w:themeColor="text1" w:themeTint="BF"/>
          <w:sz w:val="20"/>
          <w:szCs w:val="20"/>
        </w:rPr>
        <w:t>.</w:t>
      </w:r>
    </w:p>
    <w:p w14:paraId="4321DBF8" w14:textId="77777777" w:rsidR="003E1D3D" w:rsidRPr="00835F4C" w:rsidRDefault="003E1D3D" w:rsidP="00ED4B23">
      <w:pPr>
        <w:tabs>
          <w:tab w:val="left" w:pos="2235"/>
        </w:tabs>
        <w:spacing w:line="276" w:lineRule="auto"/>
        <w:jc w:val="both"/>
        <w:rPr>
          <w:rFonts w:asciiTheme="minorHAnsi" w:hAnsiTheme="minorHAnsi" w:cs="Verdana"/>
          <w:b/>
          <w:color w:val="404040" w:themeColor="text1" w:themeTint="BF"/>
          <w:sz w:val="20"/>
          <w:szCs w:val="20"/>
        </w:rPr>
      </w:pPr>
      <w:r w:rsidRPr="00835F4C">
        <w:rPr>
          <w:rFonts w:asciiTheme="minorHAnsi" w:hAnsiTheme="minorHAnsi" w:cs="Verdana"/>
          <w:b/>
          <w:color w:val="404040" w:themeColor="text1" w:themeTint="BF"/>
          <w:sz w:val="20"/>
          <w:szCs w:val="20"/>
        </w:rPr>
        <w:t xml:space="preserve">Role             </w:t>
      </w:r>
      <w:r w:rsidRPr="00835F4C">
        <w:rPr>
          <w:rFonts w:asciiTheme="minorHAnsi" w:hAnsiTheme="minorHAnsi" w:cs="Verdana"/>
          <w:b/>
          <w:color w:val="404040" w:themeColor="text1" w:themeTint="BF"/>
          <w:sz w:val="20"/>
          <w:szCs w:val="20"/>
        </w:rPr>
        <w:tab/>
        <w:t xml:space="preserve">: </w:t>
      </w:r>
      <w:r w:rsidRPr="00835F4C">
        <w:rPr>
          <w:rFonts w:asciiTheme="minorHAnsi" w:hAnsiTheme="minorHAnsi" w:cs="Verdana"/>
          <w:color w:val="404040" w:themeColor="text1" w:themeTint="BF"/>
          <w:sz w:val="20"/>
          <w:szCs w:val="20"/>
        </w:rPr>
        <w:t>Build and Release Engineer</w:t>
      </w:r>
    </w:p>
    <w:p w14:paraId="056E2F8F" w14:textId="77777777" w:rsidR="003E1D3D" w:rsidRPr="00835F4C" w:rsidRDefault="003E1D3D" w:rsidP="00ED4B23">
      <w:pPr>
        <w:tabs>
          <w:tab w:val="left" w:pos="2235"/>
        </w:tabs>
        <w:spacing w:line="276" w:lineRule="auto"/>
        <w:jc w:val="both"/>
        <w:rPr>
          <w:rFonts w:asciiTheme="minorHAnsi" w:hAnsiTheme="minorHAnsi" w:cs="Verdana"/>
          <w:b/>
          <w:color w:val="404040" w:themeColor="text1" w:themeTint="BF"/>
          <w:sz w:val="20"/>
          <w:szCs w:val="20"/>
        </w:rPr>
      </w:pPr>
    </w:p>
    <w:p w14:paraId="4C723AE1" w14:textId="77777777" w:rsidR="003E1D3D" w:rsidRPr="00835F4C" w:rsidRDefault="003E1D3D" w:rsidP="00ED4B23">
      <w:pPr>
        <w:tabs>
          <w:tab w:val="left" w:pos="2235"/>
        </w:tabs>
        <w:spacing w:line="276" w:lineRule="auto"/>
        <w:jc w:val="both"/>
        <w:rPr>
          <w:rFonts w:asciiTheme="minorHAnsi" w:eastAsia="Verdana" w:hAnsiTheme="minorHAnsi" w:cs="Verdana"/>
          <w:b/>
          <w:color w:val="404040" w:themeColor="text1" w:themeTint="BF"/>
          <w:sz w:val="20"/>
          <w:szCs w:val="20"/>
        </w:rPr>
      </w:pPr>
      <w:r w:rsidRPr="00835F4C">
        <w:rPr>
          <w:rFonts w:asciiTheme="minorHAnsi" w:hAnsiTheme="minorHAnsi"/>
          <w:b/>
          <w:color w:val="404040" w:themeColor="text1" w:themeTint="BF"/>
          <w:sz w:val="20"/>
          <w:szCs w:val="20"/>
          <w:u w:val="single"/>
        </w:rPr>
        <w:t>Synopsis:</w:t>
      </w:r>
      <w:r w:rsidRPr="00835F4C">
        <w:rPr>
          <w:rFonts w:asciiTheme="minorHAnsi" w:eastAsia="Verdana" w:hAnsiTheme="minorHAnsi" w:cs="Verdana"/>
          <w:b/>
          <w:color w:val="404040" w:themeColor="text1" w:themeTint="BF"/>
          <w:sz w:val="20"/>
          <w:szCs w:val="20"/>
        </w:rPr>
        <w:t xml:space="preserve">  </w:t>
      </w:r>
    </w:p>
    <w:p w14:paraId="1ED60ADA" w14:textId="292B1B28" w:rsidR="003E1D3D" w:rsidRPr="00835F4C" w:rsidRDefault="003E1D3D" w:rsidP="00ED4B23">
      <w:pPr>
        <w:pStyle w:val="List"/>
        <w:spacing w:line="276" w:lineRule="auto"/>
        <w:ind w:left="0"/>
        <w:jc w:val="both"/>
        <w:rPr>
          <w:rFonts w:asciiTheme="minorHAnsi" w:hAnsiTheme="minorHAnsi" w:cs="Verdana"/>
          <w:bCs/>
          <w:color w:val="404040" w:themeColor="text1" w:themeTint="BF"/>
        </w:rPr>
      </w:pPr>
      <w:r w:rsidRPr="00835F4C">
        <w:rPr>
          <w:rFonts w:asciiTheme="minorHAnsi" w:eastAsia="Verdana" w:hAnsiTheme="minorHAnsi" w:cs="Verdana"/>
          <w:b/>
          <w:color w:val="404040" w:themeColor="text1" w:themeTint="BF"/>
        </w:rPr>
        <w:t xml:space="preserve">                  </w:t>
      </w:r>
      <w:r w:rsidRPr="00835F4C">
        <w:rPr>
          <w:rFonts w:asciiTheme="minorHAnsi" w:hAnsiTheme="minorHAnsi" w:cs="Verdana"/>
          <w:bCs/>
          <w:color w:val="404040" w:themeColor="text1" w:themeTint="BF"/>
        </w:rPr>
        <w:t xml:space="preserve">This is </w:t>
      </w:r>
      <w:r w:rsidR="00C267E1" w:rsidRPr="00835F4C">
        <w:rPr>
          <w:rFonts w:asciiTheme="minorHAnsi" w:hAnsiTheme="minorHAnsi" w:cs="Verdana"/>
          <w:bCs/>
          <w:color w:val="404040" w:themeColor="text1" w:themeTint="BF"/>
        </w:rPr>
        <w:t>a</w:t>
      </w:r>
      <w:r w:rsidRPr="00835F4C">
        <w:rPr>
          <w:rFonts w:asciiTheme="minorHAnsi" w:hAnsiTheme="minorHAnsi" w:cs="Verdana"/>
          <w:bCs/>
          <w:color w:val="404040" w:themeColor="text1" w:themeTint="BF"/>
        </w:rPr>
        <w:t xml:space="preserve"> banking project and basic objective of this project is to deal with the loans. This application is based on Java technology. For this we have to schedule the tasks and have to collect code from development team and have to build and deploy the code later have to support the release management team of which </w:t>
      </w:r>
      <w:r w:rsidRPr="00835F4C">
        <w:rPr>
          <w:rFonts w:asciiTheme="minorHAnsi" w:hAnsiTheme="minorHAnsi" w:cs="Verdana"/>
          <w:color w:val="404040" w:themeColor="text1" w:themeTint="BF"/>
        </w:rPr>
        <w:t>executing Java applications build and deployments in Dev, QA, performance and production environments.</w:t>
      </w:r>
    </w:p>
    <w:p w14:paraId="0FB9C916" w14:textId="77777777" w:rsidR="003E1D3D" w:rsidRPr="00835F4C" w:rsidRDefault="003E1D3D" w:rsidP="00ED4B23">
      <w:pPr>
        <w:pStyle w:val="List"/>
        <w:spacing w:line="276" w:lineRule="auto"/>
        <w:ind w:left="0"/>
        <w:jc w:val="both"/>
        <w:rPr>
          <w:rFonts w:asciiTheme="minorHAnsi" w:hAnsiTheme="minorHAnsi" w:cs="Verdana"/>
          <w:bCs/>
          <w:color w:val="404040" w:themeColor="text1" w:themeTint="BF"/>
        </w:rPr>
      </w:pPr>
    </w:p>
    <w:p w14:paraId="194DCF62" w14:textId="77777777" w:rsidR="003E1D3D" w:rsidRPr="00835F4C" w:rsidRDefault="003E1D3D" w:rsidP="00ED4B23">
      <w:pPr>
        <w:tabs>
          <w:tab w:val="left" w:pos="2235"/>
        </w:tabs>
        <w:spacing w:line="276" w:lineRule="auto"/>
        <w:jc w:val="both"/>
        <w:rPr>
          <w:rFonts w:asciiTheme="minorHAnsi" w:hAnsiTheme="minorHAnsi" w:cs="Verdana"/>
          <w:b/>
          <w:color w:val="404040" w:themeColor="text1" w:themeTint="BF"/>
          <w:sz w:val="20"/>
          <w:szCs w:val="20"/>
        </w:rPr>
      </w:pPr>
      <w:r w:rsidRPr="00835F4C">
        <w:rPr>
          <w:rFonts w:asciiTheme="minorHAnsi" w:hAnsiTheme="minorHAnsi" w:cs="Verdana"/>
          <w:b/>
          <w:color w:val="404040" w:themeColor="text1" w:themeTint="BF"/>
          <w:sz w:val="20"/>
          <w:szCs w:val="20"/>
        </w:rPr>
        <w:t>Responsibilities:</w:t>
      </w:r>
    </w:p>
    <w:p w14:paraId="4F341C50" w14:textId="3BA6A3BB" w:rsidR="003E1D3D" w:rsidRPr="00835F4C" w:rsidRDefault="000C6462" w:rsidP="00ED4B23">
      <w:pPr>
        <w:numPr>
          <w:ilvl w:val="0"/>
          <w:numId w:val="17"/>
        </w:numPr>
        <w:suppressAutoHyphens/>
        <w:spacing w:line="276" w:lineRule="auto"/>
        <w:jc w:val="both"/>
        <w:rPr>
          <w:rFonts w:asciiTheme="minorHAnsi" w:hAnsiTheme="minorHAnsi" w:cs="Verdana"/>
          <w:color w:val="404040" w:themeColor="text1" w:themeTint="BF"/>
          <w:sz w:val="20"/>
          <w:szCs w:val="20"/>
        </w:rPr>
      </w:pPr>
      <w:r>
        <w:rPr>
          <w:rFonts w:asciiTheme="minorHAnsi" w:hAnsiTheme="minorHAnsi" w:cs="Verdana"/>
          <w:color w:val="404040" w:themeColor="text1" w:themeTint="BF"/>
          <w:sz w:val="20"/>
          <w:szCs w:val="20"/>
        </w:rPr>
        <w:t>For on</w:t>
      </w:r>
      <w:r w:rsidR="003E1D3D" w:rsidRPr="00835F4C">
        <w:rPr>
          <w:rFonts w:asciiTheme="minorHAnsi" w:hAnsiTheme="minorHAnsi" w:cs="Verdana"/>
          <w:color w:val="404040" w:themeColor="text1" w:themeTint="BF"/>
          <w:sz w:val="20"/>
          <w:szCs w:val="20"/>
        </w:rPr>
        <w:t>boarding existing application, performing knowledge transition from development team to SCM team on build and deployment process.</w:t>
      </w:r>
    </w:p>
    <w:p w14:paraId="2CC23669" w14:textId="77777777" w:rsidR="003E1D3D" w:rsidRPr="00835F4C" w:rsidRDefault="003E1D3D" w:rsidP="00ED4B23">
      <w:pPr>
        <w:numPr>
          <w:ilvl w:val="0"/>
          <w:numId w:val="17"/>
        </w:numPr>
        <w:suppressAutoHyphens/>
        <w:spacing w:line="276" w:lineRule="auto"/>
        <w:jc w:val="both"/>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For new applications, work with development to get the requirements of application build and deployment process.</w:t>
      </w:r>
    </w:p>
    <w:p w14:paraId="614EC585" w14:textId="7BE4DE42" w:rsidR="003E1D3D" w:rsidRPr="00835F4C" w:rsidRDefault="003E1D3D" w:rsidP="00ED4B23">
      <w:pPr>
        <w:numPr>
          <w:ilvl w:val="0"/>
          <w:numId w:val="18"/>
        </w:numPr>
        <w:suppressAutoHyphens/>
        <w:spacing w:line="276" w:lineRule="auto"/>
        <w:jc w:val="both"/>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 xml:space="preserve">Installing and configuring </w:t>
      </w:r>
      <w:r w:rsidR="00C267E1" w:rsidRPr="00835F4C">
        <w:rPr>
          <w:rFonts w:asciiTheme="minorHAnsi" w:hAnsiTheme="minorHAnsi" w:cs="Verdana"/>
          <w:color w:val="404040" w:themeColor="text1" w:themeTint="BF"/>
          <w:sz w:val="20"/>
          <w:szCs w:val="20"/>
        </w:rPr>
        <w:t>Subversion (</w:t>
      </w:r>
      <w:r w:rsidRPr="00835F4C">
        <w:rPr>
          <w:rFonts w:asciiTheme="minorHAnsi" w:hAnsiTheme="minorHAnsi" w:cs="Verdana"/>
          <w:color w:val="404040" w:themeColor="text1" w:themeTint="BF"/>
          <w:sz w:val="20"/>
          <w:szCs w:val="20"/>
        </w:rPr>
        <w:t>SVN) and Hudson.</w:t>
      </w:r>
    </w:p>
    <w:p w14:paraId="0FCAB936" w14:textId="588A7C7D" w:rsidR="003E1D3D" w:rsidRPr="00835F4C" w:rsidRDefault="003E1D3D" w:rsidP="00ED4B23">
      <w:pPr>
        <w:numPr>
          <w:ilvl w:val="0"/>
          <w:numId w:val="18"/>
        </w:numPr>
        <w:suppressAutoHyphens/>
        <w:spacing w:line="276" w:lineRule="auto"/>
        <w:jc w:val="both"/>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 xml:space="preserve">Providing support to </w:t>
      </w:r>
      <w:r w:rsidR="00C267E1" w:rsidRPr="00835F4C">
        <w:rPr>
          <w:rFonts w:asciiTheme="minorHAnsi" w:hAnsiTheme="minorHAnsi" w:cs="Verdana"/>
          <w:color w:val="404040" w:themeColor="text1" w:themeTint="BF"/>
          <w:sz w:val="20"/>
          <w:szCs w:val="20"/>
        </w:rPr>
        <w:t>Subversion (</w:t>
      </w:r>
      <w:r w:rsidRPr="00835F4C">
        <w:rPr>
          <w:rFonts w:asciiTheme="minorHAnsi" w:hAnsiTheme="minorHAnsi" w:cs="Verdana"/>
          <w:color w:val="404040" w:themeColor="text1" w:themeTint="BF"/>
          <w:sz w:val="20"/>
          <w:szCs w:val="20"/>
        </w:rPr>
        <w:t>SVN) related issues.</w:t>
      </w:r>
    </w:p>
    <w:p w14:paraId="7E9B8FD4" w14:textId="77777777" w:rsidR="003E1D3D" w:rsidRPr="00835F4C" w:rsidRDefault="003E1D3D" w:rsidP="00ED4B23">
      <w:pPr>
        <w:numPr>
          <w:ilvl w:val="0"/>
          <w:numId w:val="16"/>
        </w:numPr>
        <w:tabs>
          <w:tab w:val="left" w:pos="0"/>
        </w:tabs>
        <w:suppressAutoHyphens/>
        <w:spacing w:line="276" w:lineRule="auto"/>
        <w:ind w:right="720"/>
        <w:jc w:val="both"/>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Developing and maintaining build files by using Ant script.</w:t>
      </w:r>
    </w:p>
    <w:p w14:paraId="458E72D5" w14:textId="77777777" w:rsidR="003E1D3D" w:rsidRPr="00835F4C" w:rsidRDefault="003E1D3D" w:rsidP="00ED4B23">
      <w:pPr>
        <w:numPr>
          <w:ilvl w:val="0"/>
          <w:numId w:val="16"/>
        </w:numPr>
        <w:tabs>
          <w:tab w:val="left" w:pos="0"/>
        </w:tabs>
        <w:suppressAutoHyphens/>
        <w:spacing w:line="276" w:lineRule="auto"/>
        <w:ind w:right="720"/>
        <w:jc w:val="both"/>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Integrate Unit Testing in Ant builds</w:t>
      </w:r>
    </w:p>
    <w:p w14:paraId="14118A2C" w14:textId="77777777" w:rsidR="003E1D3D" w:rsidRPr="00835F4C" w:rsidRDefault="003E1D3D" w:rsidP="00ED4B23">
      <w:pPr>
        <w:numPr>
          <w:ilvl w:val="0"/>
          <w:numId w:val="16"/>
        </w:numPr>
        <w:tabs>
          <w:tab w:val="left" w:pos="0"/>
        </w:tabs>
        <w:suppressAutoHyphens/>
        <w:spacing w:line="276" w:lineRule="auto"/>
        <w:ind w:right="720"/>
        <w:jc w:val="both"/>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Building the source code using Hudson.</w:t>
      </w:r>
    </w:p>
    <w:p w14:paraId="5ABA36DE" w14:textId="77777777" w:rsidR="003E1D3D" w:rsidRPr="00835F4C" w:rsidRDefault="003E1D3D" w:rsidP="00ED4B23">
      <w:pPr>
        <w:numPr>
          <w:ilvl w:val="0"/>
          <w:numId w:val="16"/>
        </w:numPr>
        <w:tabs>
          <w:tab w:val="left" w:pos="0"/>
        </w:tabs>
        <w:suppressAutoHyphens/>
        <w:spacing w:line="276" w:lineRule="auto"/>
        <w:ind w:right="720"/>
        <w:jc w:val="both"/>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Helped developers in resolving SVN issues and concerns.</w:t>
      </w:r>
    </w:p>
    <w:p w14:paraId="0847F6C2" w14:textId="77777777" w:rsidR="003E1D3D" w:rsidRPr="00835F4C" w:rsidRDefault="003E1D3D" w:rsidP="00ED4B23">
      <w:pPr>
        <w:numPr>
          <w:ilvl w:val="0"/>
          <w:numId w:val="16"/>
        </w:numPr>
        <w:tabs>
          <w:tab w:val="left" w:pos="0"/>
        </w:tabs>
        <w:suppressAutoHyphens/>
        <w:spacing w:line="276" w:lineRule="auto"/>
        <w:ind w:right="720"/>
        <w:jc w:val="both"/>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Responsible for weekly and daily work checks and backups.</w:t>
      </w:r>
    </w:p>
    <w:p w14:paraId="7CF32C1D" w14:textId="77777777" w:rsidR="003E1D3D" w:rsidRPr="00835F4C" w:rsidRDefault="003E1D3D" w:rsidP="00ED4B23">
      <w:pPr>
        <w:spacing w:line="276" w:lineRule="auto"/>
        <w:rPr>
          <w:rFonts w:asciiTheme="minorHAnsi" w:hAnsiTheme="minorHAnsi" w:cs="Verdana"/>
          <w:color w:val="404040" w:themeColor="text1" w:themeTint="BF"/>
          <w:sz w:val="20"/>
          <w:szCs w:val="20"/>
        </w:rPr>
      </w:pPr>
    </w:p>
    <w:p w14:paraId="1058751D" w14:textId="77777777" w:rsidR="00251A5A" w:rsidRPr="00835F4C" w:rsidRDefault="00251A5A" w:rsidP="00ED4B23">
      <w:pPr>
        <w:spacing w:line="276" w:lineRule="auto"/>
        <w:rPr>
          <w:rFonts w:asciiTheme="minorHAnsi" w:hAnsiTheme="minorHAnsi"/>
          <w:color w:val="404040" w:themeColor="text1" w:themeTint="BF"/>
          <w:sz w:val="20"/>
          <w:szCs w:val="20"/>
        </w:rPr>
      </w:pPr>
    </w:p>
    <w:p w14:paraId="228802C2" w14:textId="77777777" w:rsidR="00641B48" w:rsidRPr="00835F4C" w:rsidRDefault="00641B48" w:rsidP="00ED4B23">
      <w:pPr>
        <w:spacing w:line="276" w:lineRule="auto"/>
        <w:rPr>
          <w:rFonts w:asciiTheme="minorHAnsi" w:hAnsiTheme="minorHAnsi" w:cs="Verdana"/>
          <w:b/>
          <w:color w:val="FFFFFF"/>
          <w:sz w:val="20"/>
          <w:szCs w:val="20"/>
        </w:rPr>
      </w:pPr>
    </w:p>
    <w:p w14:paraId="4669B2CC" w14:textId="77777777" w:rsidR="007223D6" w:rsidRPr="00835F4C" w:rsidRDefault="007223D6" w:rsidP="00ED4B23">
      <w:pPr>
        <w:pBdr>
          <w:top w:val="single" w:sz="4" w:space="0" w:color="00000A"/>
        </w:pBdr>
        <w:spacing w:line="276" w:lineRule="auto"/>
        <w:rPr>
          <w:rFonts w:asciiTheme="minorHAnsi" w:hAnsiTheme="minorHAnsi"/>
          <w:sz w:val="20"/>
          <w:szCs w:val="20"/>
        </w:rPr>
      </w:pPr>
    </w:p>
    <w:p w14:paraId="1967AF3C" w14:textId="77777777" w:rsidR="007223D6" w:rsidRPr="00835F4C" w:rsidRDefault="76DC0C6C" w:rsidP="00ED4B23">
      <w:pPr>
        <w:spacing w:line="276" w:lineRule="auto"/>
        <w:rPr>
          <w:rFonts w:asciiTheme="minorHAnsi" w:hAnsiTheme="minorHAnsi"/>
          <w:sz w:val="20"/>
          <w:szCs w:val="20"/>
        </w:rPr>
      </w:pPr>
      <w:r w:rsidRPr="00835F4C">
        <w:rPr>
          <w:rFonts w:asciiTheme="minorHAnsi" w:eastAsiaTheme="minorEastAsia" w:hAnsiTheme="minorHAnsi" w:cstheme="minorBidi"/>
          <w:b/>
          <w:bCs/>
          <w:color w:val="0B5394"/>
          <w:sz w:val="20"/>
          <w:szCs w:val="20"/>
        </w:rPr>
        <w:t>Skills Acquired</w:t>
      </w:r>
    </w:p>
    <w:tbl>
      <w:tblPr>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00" w:type="dxa"/>
          <w:left w:w="90" w:type="dxa"/>
          <w:bottom w:w="100" w:type="dxa"/>
          <w:right w:w="100" w:type="dxa"/>
        </w:tblCellMar>
        <w:tblLook w:val="0000" w:firstRow="0" w:lastRow="0" w:firstColumn="0" w:lastColumn="0" w:noHBand="0" w:noVBand="0"/>
      </w:tblPr>
      <w:tblGrid>
        <w:gridCol w:w="3995"/>
        <w:gridCol w:w="3905"/>
      </w:tblGrid>
      <w:tr w:rsidR="007223D6" w:rsidRPr="00835F4C" w14:paraId="5562C015" w14:textId="77777777" w:rsidTr="76DC0C6C">
        <w:trPr>
          <w:cantSplit/>
        </w:trPr>
        <w:tc>
          <w:tcPr>
            <w:tcW w:w="44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A374A34" w14:textId="77777777" w:rsidR="007223D6" w:rsidRPr="00835F4C" w:rsidRDefault="76DC0C6C" w:rsidP="00ED4B23">
            <w:pPr>
              <w:pStyle w:val="ListParagraph"/>
              <w:widowControl w:val="0"/>
              <w:numPr>
                <w:ilvl w:val="0"/>
                <w:numId w:val="2"/>
              </w:numPr>
              <w:spacing w:line="276" w:lineRule="auto"/>
              <w:ind w:hanging="359"/>
              <w:contextualSpacing/>
              <w:rPr>
                <w:rFonts w:asciiTheme="minorHAnsi" w:hAnsiTheme="minorHAnsi"/>
              </w:rPr>
            </w:pPr>
            <w:r w:rsidRPr="00835F4C">
              <w:rPr>
                <w:rFonts w:asciiTheme="minorHAnsi" w:eastAsiaTheme="minorEastAsia" w:hAnsiTheme="minorHAnsi" w:cstheme="minorBidi"/>
                <w:color w:val="404040" w:themeColor="text1" w:themeTint="BF"/>
              </w:rPr>
              <w:lastRenderedPageBreak/>
              <w:t>Strong communication</w:t>
            </w:r>
          </w:p>
          <w:p w14:paraId="382E1FA1" w14:textId="77777777" w:rsidR="007223D6" w:rsidRPr="00835F4C" w:rsidRDefault="76DC0C6C" w:rsidP="00ED4B23">
            <w:pPr>
              <w:pStyle w:val="ListParagraph"/>
              <w:widowControl w:val="0"/>
              <w:numPr>
                <w:ilvl w:val="0"/>
                <w:numId w:val="2"/>
              </w:numPr>
              <w:spacing w:line="276" w:lineRule="auto"/>
              <w:ind w:hanging="359"/>
              <w:contextualSpacing/>
              <w:rPr>
                <w:rFonts w:asciiTheme="minorHAnsi" w:hAnsiTheme="minorHAnsi"/>
              </w:rPr>
            </w:pPr>
            <w:r w:rsidRPr="00835F4C">
              <w:rPr>
                <w:rFonts w:asciiTheme="minorHAnsi" w:eastAsiaTheme="minorEastAsia" w:hAnsiTheme="minorHAnsi" w:cstheme="minorBidi"/>
                <w:color w:val="404040" w:themeColor="text1" w:themeTint="BF"/>
              </w:rPr>
              <w:t>Adaptability</w:t>
            </w:r>
          </w:p>
          <w:p w14:paraId="27FEBF66" w14:textId="77777777" w:rsidR="007223D6" w:rsidRPr="00835F4C" w:rsidRDefault="76DC0C6C" w:rsidP="00ED4B23">
            <w:pPr>
              <w:pStyle w:val="ListParagraph"/>
              <w:widowControl w:val="0"/>
              <w:numPr>
                <w:ilvl w:val="0"/>
                <w:numId w:val="2"/>
              </w:numPr>
              <w:spacing w:line="276" w:lineRule="auto"/>
              <w:ind w:hanging="359"/>
              <w:contextualSpacing/>
              <w:rPr>
                <w:rFonts w:asciiTheme="minorHAnsi" w:hAnsiTheme="minorHAnsi"/>
              </w:rPr>
            </w:pPr>
            <w:r w:rsidRPr="00835F4C">
              <w:rPr>
                <w:rFonts w:asciiTheme="minorHAnsi" w:eastAsiaTheme="minorEastAsia" w:hAnsiTheme="minorHAnsi" w:cstheme="minorBidi"/>
                <w:color w:val="404040" w:themeColor="text1" w:themeTint="BF"/>
              </w:rPr>
              <w:t>Flexibility</w:t>
            </w:r>
          </w:p>
        </w:tc>
        <w:tc>
          <w:tcPr>
            <w:tcW w:w="44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left w:w="90" w:type="dxa"/>
            </w:tcMar>
          </w:tcPr>
          <w:p w14:paraId="2E42501C" w14:textId="77777777" w:rsidR="007223D6" w:rsidRPr="00835F4C" w:rsidRDefault="76DC0C6C" w:rsidP="00ED4B23">
            <w:pPr>
              <w:pStyle w:val="ListParagraph"/>
              <w:widowControl w:val="0"/>
              <w:numPr>
                <w:ilvl w:val="0"/>
                <w:numId w:val="1"/>
              </w:numPr>
              <w:spacing w:line="276" w:lineRule="auto"/>
              <w:ind w:hanging="359"/>
              <w:contextualSpacing/>
              <w:rPr>
                <w:rFonts w:asciiTheme="minorHAnsi" w:hAnsiTheme="minorHAnsi"/>
              </w:rPr>
            </w:pPr>
            <w:r w:rsidRPr="00835F4C">
              <w:rPr>
                <w:rFonts w:asciiTheme="minorHAnsi" w:eastAsiaTheme="minorEastAsia" w:hAnsiTheme="minorHAnsi" w:cstheme="minorBidi"/>
                <w:color w:val="404040" w:themeColor="text1" w:themeTint="BF"/>
              </w:rPr>
              <w:t>Creative problem solving</w:t>
            </w:r>
          </w:p>
          <w:p w14:paraId="7895D789" w14:textId="77777777" w:rsidR="007223D6" w:rsidRPr="00835F4C" w:rsidRDefault="76DC0C6C" w:rsidP="00ED4B23">
            <w:pPr>
              <w:pStyle w:val="ListParagraph"/>
              <w:widowControl w:val="0"/>
              <w:numPr>
                <w:ilvl w:val="0"/>
                <w:numId w:val="1"/>
              </w:numPr>
              <w:spacing w:line="276" w:lineRule="auto"/>
              <w:ind w:hanging="359"/>
              <w:contextualSpacing/>
              <w:rPr>
                <w:rFonts w:asciiTheme="minorHAnsi" w:hAnsiTheme="minorHAnsi"/>
              </w:rPr>
            </w:pPr>
            <w:r w:rsidRPr="00835F4C">
              <w:rPr>
                <w:rFonts w:asciiTheme="minorHAnsi" w:eastAsiaTheme="minorEastAsia" w:hAnsiTheme="minorHAnsi" w:cstheme="minorBidi"/>
                <w:color w:val="404040" w:themeColor="text1" w:themeTint="BF"/>
              </w:rPr>
              <w:t>Analytical skills</w:t>
            </w:r>
          </w:p>
          <w:p w14:paraId="18DB0A9D" w14:textId="77777777" w:rsidR="007223D6" w:rsidRPr="00835F4C" w:rsidRDefault="007223D6" w:rsidP="00ED4B23">
            <w:pPr>
              <w:keepNext/>
              <w:widowControl w:val="0"/>
              <w:suppressAutoHyphens/>
              <w:spacing w:line="276" w:lineRule="auto"/>
              <w:ind w:left="720"/>
              <w:contextualSpacing/>
              <w:rPr>
                <w:rFonts w:asciiTheme="minorHAnsi" w:hAnsiTheme="minorHAnsi"/>
                <w:color w:val="404040" w:themeColor="text1" w:themeTint="BF"/>
                <w:sz w:val="20"/>
                <w:szCs w:val="20"/>
              </w:rPr>
            </w:pPr>
          </w:p>
        </w:tc>
      </w:tr>
    </w:tbl>
    <w:p w14:paraId="16F502B6" w14:textId="77777777" w:rsidR="07169699" w:rsidRPr="00835F4C" w:rsidRDefault="07169699" w:rsidP="00ED4B23">
      <w:pPr>
        <w:spacing w:line="276" w:lineRule="auto"/>
        <w:rPr>
          <w:rFonts w:asciiTheme="minorHAnsi" w:hAnsiTheme="minorHAnsi"/>
          <w:sz w:val="20"/>
          <w:szCs w:val="20"/>
        </w:rPr>
      </w:pPr>
    </w:p>
    <w:p w14:paraId="5BF28EE5" w14:textId="77777777" w:rsidR="07169699" w:rsidRPr="00835F4C" w:rsidRDefault="76DC0C6C" w:rsidP="00ED4B23">
      <w:pPr>
        <w:shd w:val="clear" w:color="auto" w:fill="1F497D" w:themeFill="text2"/>
        <w:spacing w:line="276" w:lineRule="auto"/>
        <w:ind w:left="-90"/>
        <w:rPr>
          <w:rFonts w:asciiTheme="minorHAnsi" w:hAnsiTheme="minorHAnsi"/>
          <w:color w:val="595959" w:themeColor="text1" w:themeTint="A6"/>
          <w:sz w:val="20"/>
          <w:szCs w:val="20"/>
        </w:rPr>
      </w:pPr>
      <w:r w:rsidRPr="00835F4C">
        <w:rPr>
          <w:rFonts w:asciiTheme="minorHAnsi" w:eastAsiaTheme="minorEastAsia" w:hAnsiTheme="minorHAnsi" w:cstheme="minorBidi"/>
          <w:b/>
          <w:bCs/>
          <w:color w:val="FFFFFF" w:themeColor="background1"/>
          <w:sz w:val="20"/>
          <w:szCs w:val="20"/>
        </w:rPr>
        <w:t>TRAININGS ATTENDED</w:t>
      </w:r>
    </w:p>
    <w:p w14:paraId="777377BD" w14:textId="77777777" w:rsidR="07169699" w:rsidRPr="00835F4C" w:rsidRDefault="07169699" w:rsidP="00ED4B23">
      <w:pPr>
        <w:spacing w:line="276" w:lineRule="auto"/>
        <w:rPr>
          <w:rFonts w:asciiTheme="minorHAnsi" w:hAnsiTheme="minorHAnsi"/>
          <w:color w:val="595959" w:themeColor="text1" w:themeTint="A6"/>
          <w:sz w:val="20"/>
          <w:szCs w:val="20"/>
        </w:rPr>
      </w:pPr>
    </w:p>
    <w:tbl>
      <w:tblPr>
        <w:tblW w:w="0" w:type="auto"/>
        <w:tblInd w:w="720" w:type="dxa"/>
        <w:tblLook w:val="04A0" w:firstRow="1" w:lastRow="0" w:firstColumn="1" w:lastColumn="0" w:noHBand="0" w:noVBand="1"/>
      </w:tblPr>
      <w:tblGrid>
        <w:gridCol w:w="3942"/>
        <w:gridCol w:w="3978"/>
      </w:tblGrid>
      <w:tr w:rsidR="76DC0C6C" w:rsidRPr="00835F4C" w14:paraId="11C62A53" w14:textId="77777777" w:rsidTr="4EDA391E">
        <w:tc>
          <w:tcPr>
            <w:tcW w:w="4320" w:type="dxa"/>
          </w:tcPr>
          <w:p w14:paraId="584E15B9" w14:textId="77777777" w:rsidR="76DC0C6C" w:rsidRPr="00835F4C" w:rsidRDefault="76DC0C6C" w:rsidP="00ED4B23">
            <w:pPr>
              <w:pStyle w:val="ListParagraph"/>
              <w:numPr>
                <w:ilvl w:val="0"/>
                <w:numId w:val="10"/>
              </w:numPr>
              <w:spacing w:line="276" w:lineRule="auto"/>
              <w:rPr>
                <w:rFonts w:asciiTheme="minorHAnsi" w:hAnsiTheme="minorHAnsi"/>
                <w:color w:val="404040" w:themeColor="text1" w:themeTint="BF"/>
              </w:rPr>
            </w:pPr>
            <w:r w:rsidRPr="00835F4C">
              <w:rPr>
                <w:rFonts w:asciiTheme="minorHAnsi" w:eastAsiaTheme="minorEastAsia" w:hAnsiTheme="minorHAnsi" w:cstheme="minorBidi"/>
                <w:color w:val="404040" w:themeColor="text1" w:themeTint="BF"/>
              </w:rPr>
              <w:t>SVN subversion</w:t>
            </w:r>
          </w:p>
          <w:p w14:paraId="6938FCE8" w14:textId="77777777" w:rsidR="76DC0C6C" w:rsidRPr="00835F4C" w:rsidRDefault="76DC0C6C" w:rsidP="00ED4B23">
            <w:pPr>
              <w:pStyle w:val="ListParagraph"/>
              <w:numPr>
                <w:ilvl w:val="0"/>
                <w:numId w:val="10"/>
              </w:numPr>
              <w:spacing w:line="276" w:lineRule="auto"/>
              <w:rPr>
                <w:rFonts w:asciiTheme="minorHAnsi" w:hAnsiTheme="minorHAnsi"/>
                <w:color w:val="404040" w:themeColor="text1" w:themeTint="BF"/>
              </w:rPr>
            </w:pPr>
            <w:r w:rsidRPr="00835F4C">
              <w:rPr>
                <w:rFonts w:asciiTheme="minorHAnsi" w:eastAsiaTheme="minorEastAsia" w:hAnsiTheme="minorHAnsi" w:cstheme="minorBidi"/>
                <w:color w:val="404040" w:themeColor="text1" w:themeTint="BF"/>
              </w:rPr>
              <w:t>ANT Script</w:t>
            </w:r>
          </w:p>
          <w:p w14:paraId="15D09FB2" w14:textId="77777777" w:rsidR="76DC0C6C" w:rsidRPr="00835F4C" w:rsidRDefault="76DC0C6C" w:rsidP="00ED4B23">
            <w:pPr>
              <w:pStyle w:val="ListParagraph"/>
              <w:numPr>
                <w:ilvl w:val="0"/>
                <w:numId w:val="10"/>
              </w:numPr>
              <w:spacing w:line="276" w:lineRule="auto"/>
              <w:rPr>
                <w:rFonts w:asciiTheme="minorHAnsi" w:hAnsiTheme="minorHAnsi"/>
                <w:color w:val="404040" w:themeColor="text1" w:themeTint="BF"/>
              </w:rPr>
            </w:pPr>
            <w:r w:rsidRPr="00835F4C">
              <w:rPr>
                <w:rFonts w:asciiTheme="minorHAnsi" w:eastAsiaTheme="minorEastAsia" w:hAnsiTheme="minorHAnsi" w:cstheme="minorBidi"/>
                <w:color w:val="404040" w:themeColor="text1" w:themeTint="BF"/>
              </w:rPr>
              <w:t>Hudson, Jenkins</w:t>
            </w:r>
          </w:p>
          <w:p w14:paraId="32717A2A" w14:textId="468684E3" w:rsidR="76DC0C6C" w:rsidRPr="00835F4C" w:rsidRDefault="4EDA391E" w:rsidP="00ED4B23">
            <w:pPr>
              <w:pStyle w:val="ListParagraph"/>
              <w:numPr>
                <w:ilvl w:val="0"/>
                <w:numId w:val="10"/>
              </w:numPr>
              <w:spacing w:line="276" w:lineRule="auto"/>
              <w:rPr>
                <w:rFonts w:asciiTheme="minorHAnsi" w:hAnsiTheme="minorHAnsi"/>
                <w:color w:val="404040" w:themeColor="text1" w:themeTint="BF"/>
              </w:rPr>
            </w:pPr>
            <w:r w:rsidRPr="4EDA391E">
              <w:rPr>
                <w:rFonts w:asciiTheme="minorHAnsi" w:eastAsiaTheme="minorEastAsia" w:hAnsiTheme="minorHAnsi" w:cstheme="minorBidi"/>
                <w:color w:val="404040" w:themeColor="text1" w:themeTint="BF"/>
              </w:rPr>
              <w:t>Tomcat, Rapid</w:t>
            </w:r>
          </w:p>
          <w:p w14:paraId="28A27C26" w14:textId="77777777" w:rsidR="76DC0C6C" w:rsidRPr="00835F4C" w:rsidRDefault="76DC0C6C" w:rsidP="00ED4B23">
            <w:pPr>
              <w:numPr>
                <w:ilvl w:val="0"/>
                <w:numId w:val="10"/>
              </w:numPr>
              <w:spacing w:line="276" w:lineRule="auto"/>
              <w:rPr>
                <w:rFonts w:asciiTheme="minorHAnsi" w:hAnsiTheme="minorHAnsi"/>
                <w:color w:val="404040" w:themeColor="text1" w:themeTint="BF"/>
                <w:sz w:val="20"/>
                <w:szCs w:val="20"/>
              </w:rPr>
            </w:pPr>
            <w:proofErr w:type="spellStart"/>
            <w:r w:rsidRPr="00835F4C">
              <w:rPr>
                <w:rFonts w:asciiTheme="minorHAnsi" w:eastAsiaTheme="minorEastAsia" w:hAnsiTheme="minorHAnsi" w:cstheme="minorBidi"/>
                <w:color w:val="404040" w:themeColor="text1" w:themeTint="BF"/>
                <w:sz w:val="20"/>
                <w:szCs w:val="20"/>
              </w:rPr>
              <w:t>Dremel</w:t>
            </w:r>
            <w:proofErr w:type="spellEnd"/>
            <w:r w:rsidRPr="00835F4C">
              <w:rPr>
                <w:rFonts w:asciiTheme="minorHAnsi" w:eastAsiaTheme="minorEastAsia" w:hAnsiTheme="minorHAnsi" w:cstheme="minorBidi"/>
                <w:color w:val="404040" w:themeColor="text1" w:themeTint="BF"/>
                <w:sz w:val="20"/>
                <w:szCs w:val="20"/>
              </w:rPr>
              <w:t xml:space="preserve">, </w:t>
            </w:r>
            <w:proofErr w:type="spellStart"/>
            <w:r w:rsidRPr="00835F4C">
              <w:rPr>
                <w:rFonts w:asciiTheme="minorHAnsi" w:eastAsiaTheme="minorEastAsia" w:hAnsiTheme="minorHAnsi" w:cstheme="minorBidi"/>
                <w:color w:val="404040" w:themeColor="text1" w:themeTint="BF"/>
                <w:sz w:val="20"/>
                <w:szCs w:val="20"/>
              </w:rPr>
              <w:t>Plx</w:t>
            </w:r>
            <w:proofErr w:type="spellEnd"/>
          </w:p>
        </w:tc>
        <w:tc>
          <w:tcPr>
            <w:tcW w:w="4320" w:type="dxa"/>
          </w:tcPr>
          <w:p w14:paraId="61FC1E3A" w14:textId="77777777" w:rsidR="76DC0C6C" w:rsidRPr="00835F4C" w:rsidRDefault="76DC0C6C" w:rsidP="00ED4B23">
            <w:pPr>
              <w:pStyle w:val="ListParagraph"/>
              <w:numPr>
                <w:ilvl w:val="0"/>
                <w:numId w:val="10"/>
              </w:numPr>
              <w:spacing w:line="276" w:lineRule="auto"/>
              <w:rPr>
                <w:rFonts w:asciiTheme="minorHAnsi" w:hAnsiTheme="minorHAnsi"/>
                <w:color w:val="404040" w:themeColor="text1" w:themeTint="BF"/>
              </w:rPr>
            </w:pPr>
            <w:r w:rsidRPr="00835F4C">
              <w:rPr>
                <w:rFonts w:asciiTheme="minorHAnsi" w:eastAsiaTheme="minorEastAsia" w:hAnsiTheme="minorHAnsi" w:cstheme="minorBidi"/>
                <w:color w:val="404040" w:themeColor="text1" w:themeTint="BF"/>
              </w:rPr>
              <w:t>Building Presentations II: Designing Effective Slides</w:t>
            </w:r>
          </w:p>
          <w:p w14:paraId="3D32A90C" w14:textId="77777777" w:rsidR="76DC0C6C" w:rsidRPr="00835F4C" w:rsidRDefault="76DC0C6C" w:rsidP="00ED4B23">
            <w:pPr>
              <w:pStyle w:val="ListParagraph"/>
              <w:numPr>
                <w:ilvl w:val="0"/>
                <w:numId w:val="10"/>
              </w:numPr>
              <w:spacing w:line="276" w:lineRule="auto"/>
              <w:rPr>
                <w:rFonts w:asciiTheme="minorHAnsi" w:hAnsiTheme="minorHAnsi"/>
                <w:color w:val="404040" w:themeColor="text1" w:themeTint="BF"/>
              </w:rPr>
            </w:pPr>
            <w:r w:rsidRPr="00835F4C">
              <w:rPr>
                <w:rFonts w:asciiTheme="minorHAnsi" w:eastAsiaTheme="minorEastAsia" w:hAnsiTheme="minorHAnsi" w:cstheme="minorBidi"/>
                <w:color w:val="404040" w:themeColor="text1" w:themeTint="BF"/>
              </w:rPr>
              <w:t>PowerPoint Basic and Advanced</w:t>
            </w:r>
          </w:p>
          <w:p w14:paraId="42231824" w14:textId="77777777" w:rsidR="76DC0C6C" w:rsidRPr="00835F4C" w:rsidRDefault="76DC0C6C" w:rsidP="00ED4B23">
            <w:pPr>
              <w:pStyle w:val="ListParagraph"/>
              <w:numPr>
                <w:ilvl w:val="0"/>
                <w:numId w:val="10"/>
              </w:numPr>
              <w:spacing w:line="276" w:lineRule="auto"/>
              <w:rPr>
                <w:rFonts w:asciiTheme="minorHAnsi" w:hAnsiTheme="minorHAnsi"/>
                <w:color w:val="404040" w:themeColor="text1" w:themeTint="BF"/>
              </w:rPr>
            </w:pPr>
            <w:r w:rsidRPr="00835F4C">
              <w:rPr>
                <w:rFonts w:asciiTheme="minorHAnsi" w:eastAsiaTheme="minorEastAsia" w:hAnsiTheme="minorHAnsi" w:cstheme="minorBidi"/>
                <w:color w:val="404040" w:themeColor="text1" w:themeTint="BF"/>
              </w:rPr>
              <w:t>Excel Basic and Advanced</w:t>
            </w:r>
          </w:p>
          <w:p w14:paraId="0F1D74E0" w14:textId="77777777" w:rsidR="76DC0C6C" w:rsidRPr="00835F4C" w:rsidRDefault="76DC0C6C" w:rsidP="00ED4B23">
            <w:pPr>
              <w:pStyle w:val="ListParagraph"/>
              <w:numPr>
                <w:ilvl w:val="0"/>
                <w:numId w:val="10"/>
              </w:numPr>
              <w:spacing w:line="276" w:lineRule="auto"/>
              <w:rPr>
                <w:rFonts w:asciiTheme="minorHAnsi" w:hAnsiTheme="minorHAnsi"/>
                <w:color w:val="000000" w:themeColor="text1"/>
              </w:rPr>
            </w:pPr>
            <w:r w:rsidRPr="00835F4C">
              <w:rPr>
                <w:rFonts w:asciiTheme="minorHAnsi" w:eastAsiaTheme="minorEastAsia" w:hAnsiTheme="minorHAnsi" w:cstheme="minorBidi"/>
                <w:color w:val="404040" w:themeColor="text1" w:themeTint="BF"/>
              </w:rPr>
              <w:t>Google docs training</w:t>
            </w:r>
          </w:p>
          <w:p w14:paraId="57DDDD29" w14:textId="77777777" w:rsidR="76DC0C6C" w:rsidRPr="00835F4C" w:rsidRDefault="76DC0C6C" w:rsidP="00ED4B23">
            <w:pPr>
              <w:pStyle w:val="ListParagraph"/>
              <w:spacing w:line="276" w:lineRule="auto"/>
              <w:rPr>
                <w:rFonts w:asciiTheme="minorHAnsi" w:hAnsiTheme="minorHAnsi"/>
              </w:rPr>
            </w:pPr>
          </w:p>
        </w:tc>
      </w:tr>
    </w:tbl>
    <w:p w14:paraId="32B684F8" w14:textId="77777777" w:rsidR="005E04C9" w:rsidRPr="00835F4C" w:rsidRDefault="005E04C9" w:rsidP="00ED4B23">
      <w:pPr>
        <w:spacing w:line="276" w:lineRule="auto"/>
        <w:rPr>
          <w:rFonts w:asciiTheme="minorHAnsi" w:hAnsiTheme="minorHAnsi"/>
          <w:sz w:val="20"/>
          <w:szCs w:val="20"/>
        </w:rPr>
      </w:pPr>
    </w:p>
    <w:p w14:paraId="5C2AA395" w14:textId="77777777" w:rsidR="005E04C9" w:rsidRPr="00835F4C" w:rsidRDefault="07169699" w:rsidP="00ED4B23">
      <w:pPr>
        <w:shd w:val="clear" w:color="auto" w:fill="1F497D" w:themeFill="text2"/>
        <w:spacing w:line="276" w:lineRule="auto"/>
        <w:ind w:left="-90"/>
        <w:rPr>
          <w:rFonts w:asciiTheme="minorHAnsi" w:hAnsiTheme="minorHAnsi"/>
          <w:sz w:val="20"/>
          <w:szCs w:val="20"/>
        </w:rPr>
      </w:pPr>
      <w:r w:rsidRPr="00835F4C">
        <w:rPr>
          <w:rFonts w:asciiTheme="minorHAnsi" w:eastAsiaTheme="minorEastAsia" w:hAnsiTheme="minorHAnsi" w:cstheme="minorBidi"/>
          <w:b/>
          <w:bCs/>
          <w:color w:val="FFFFFF" w:themeColor="background1"/>
          <w:sz w:val="20"/>
          <w:szCs w:val="20"/>
        </w:rPr>
        <w:t>ACADEMICS</w:t>
      </w:r>
    </w:p>
    <w:p w14:paraId="116C87A8" w14:textId="77777777" w:rsidR="005E04C9" w:rsidRPr="00835F4C" w:rsidRDefault="005E04C9" w:rsidP="00ED4B23">
      <w:pPr>
        <w:spacing w:line="276" w:lineRule="auto"/>
        <w:rPr>
          <w:rFonts w:asciiTheme="minorHAnsi" w:hAnsiTheme="minorHAnsi"/>
          <w:sz w:val="20"/>
          <w:szCs w:val="20"/>
        </w:rPr>
      </w:pPr>
    </w:p>
    <w:p w14:paraId="25C1F80A" w14:textId="77777777" w:rsidR="005E04C9" w:rsidRPr="00835F4C" w:rsidRDefault="07169699" w:rsidP="00ED4B23">
      <w:pPr>
        <w:spacing w:line="276" w:lineRule="auto"/>
        <w:rPr>
          <w:rFonts w:asciiTheme="minorHAnsi" w:hAnsiTheme="minorHAnsi"/>
          <w:sz w:val="20"/>
          <w:szCs w:val="20"/>
        </w:rPr>
      </w:pPr>
      <w:r w:rsidRPr="00835F4C">
        <w:rPr>
          <w:rFonts w:asciiTheme="minorHAnsi" w:eastAsiaTheme="minorEastAsia" w:hAnsiTheme="minorHAnsi" w:cstheme="minorBidi"/>
          <w:color w:val="404040" w:themeColor="text1" w:themeTint="BF"/>
          <w:sz w:val="20"/>
          <w:szCs w:val="20"/>
        </w:rPr>
        <w:t>Bachelors in Electrical and Electronics Engineering from JNTU Hyderabad (2008)</w:t>
      </w:r>
    </w:p>
    <w:p w14:paraId="0ABAC247" w14:textId="77777777" w:rsidR="005E04C9" w:rsidRPr="00835F4C" w:rsidRDefault="005E04C9" w:rsidP="00ED4B23">
      <w:pPr>
        <w:spacing w:line="276" w:lineRule="auto"/>
        <w:rPr>
          <w:rFonts w:asciiTheme="minorHAnsi" w:hAnsiTheme="minorHAnsi"/>
          <w:color w:val="404040" w:themeColor="text1" w:themeTint="BF"/>
          <w:sz w:val="20"/>
          <w:szCs w:val="20"/>
        </w:rPr>
      </w:pPr>
    </w:p>
    <w:p w14:paraId="1409F24F" w14:textId="77777777" w:rsidR="00641B48" w:rsidRPr="00835F4C" w:rsidRDefault="76DC0C6C" w:rsidP="00ED4B23">
      <w:pPr>
        <w:shd w:val="clear" w:color="auto" w:fill="1F497D" w:themeFill="text2"/>
        <w:spacing w:line="276" w:lineRule="auto"/>
        <w:rPr>
          <w:rFonts w:asciiTheme="minorHAnsi" w:hAnsiTheme="minorHAnsi" w:cs="Verdana"/>
          <w:color w:val="FFFFFF"/>
          <w:sz w:val="20"/>
          <w:szCs w:val="20"/>
        </w:rPr>
      </w:pPr>
      <w:r w:rsidRPr="00835F4C">
        <w:rPr>
          <w:rFonts w:asciiTheme="minorHAnsi" w:eastAsiaTheme="minorEastAsia" w:hAnsiTheme="minorHAnsi" w:cstheme="minorBidi"/>
          <w:b/>
          <w:bCs/>
          <w:color w:val="FFFFFF" w:themeColor="background1"/>
          <w:sz w:val="20"/>
          <w:szCs w:val="20"/>
        </w:rPr>
        <w:t>PERSONAL DETAILS</w:t>
      </w:r>
    </w:p>
    <w:p w14:paraId="62D0CFD5" w14:textId="77777777" w:rsidR="00641B48" w:rsidRPr="00835F4C" w:rsidRDefault="00641B48" w:rsidP="00ED4B23">
      <w:pPr>
        <w:spacing w:line="276" w:lineRule="auto"/>
        <w:rPr>
          <w:rFonts w:asciiTheme="minorHAnsi" w:hAnsiTheme="minorHAnsi" w:cs="Verdana"/>
          <w:color w:val="404040" w:themeColor="text1" w:themeTint="BF"/>
          <w:sz w:val="20"/>
          <w:szCs w:val="20"/>
        </w:rPr>
      </w:pPr>
    </w:p>
    <w:p w14:paraId="073B4B7E" w14:textId="77777777" w:rsidR="00641B48" w:rsidRPr="00835F4C" w:rsidRDefault="00641B48" w:rsidP="00ED4B23">
      <w:pPr>
        <w:spacing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Father’s Name</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w:t>
      </w:r>
      <w:r w:rsidRPr="00835F4C">
        <w:rPr>
          <w:rFonts w:asciiTheme="minorHAnsi" w:hAnsiTheme="minorHAnsi" w:cs="Verdana"/>
          <w:color w:val="404040" w:themeColor="text1" w:themeTint="BF"/>
          <w:sz w:val="20"/>
          <w:szCs w:val="20"/>
        </w:rPr>
        <w:tab/>
      </w:r>
      <w:r w:rsidR="00BD3B43" w:rsidRPr="00835F4C">
        <w:rPr>
          <w:rFonts w:asciiTheme="minorHAnsi" w:eastAsiaTheme="minorEastAsia" w:hAnsiTheme="minorHAnsi" w:cstheme="minorBidi"/>
          <w:color w:val="404040" w:themeColor="text1" w:themeTint="BF"/>
          <w:sz w:val="20"/>
          <w:szCs w:val="20"/>
        </w:rPr>
        <w:t xml:space="preserve">R. </w:t>
      </w:r>
      <w:proofErr w:type="spellStart"/>
      <w:r w:rsidR="00BD3B43" w:rsidRPr="00835F4C">
        <w:rPr>
          <w:rFonts w:asciiTheme="minorHAnsi" w:eastAsiaTheme="minorEastAsia" w:hAnsiTheme="minorHAnsi" w:cstheme="minorBidi"/>
          <w:color w:val="404040" w:themeColor="text1" w:themeTint="BF"/>
          <w:sz w:val="20"/>
          <w:szCs w:val="20"/>
        </w:rPr>
        <w:t>PurnachandraRao</w:t>
      </w:r>
      <w:proofErr w:type="spellEnd"/>
    </w:p>
    <w:p w14:paraId="4CFE3F5C" w14:textId="77777777" w:rsidR="00641B48" w:rsidRPr="00835F4C" w:rsidRDefault="00641B48" w:rsidP="00ED4B23">
      <w:pPr>
        <w:spacing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Name                                           </w:t>
      </w:r>
      <w:r w:rsidR="00FF6A03"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 xml:space="preserve">:         </w:t>
      </w:r>
      <w:r w:rsidR="00FF6A03"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Srikanth</w:t>
      </w:r>
    </w:p>
    <w:p w14:paraId="6AE1E0C7" w14:textId="63E130F6" w:rsidR="00641B48" w:rsidRPr="00835F4C" w:rsidRDefault="00641B48" w:rsidP="00ED4B23">
      <w:pPr>
        <w:spacing w:line="276" w:lineRule="auto"/>
        <w:rPr>
          <w:rFonts w:asciiTheme="minorHAnsi" w:eastAsia="Verdana"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Dat</w:t>
      </w:r>
      <w:r w:rsidR="00FF6A03" w:rsidRPr="00835F4C">
        <w:rPr>
          <w:rFonts w:asciiTheme="minorHAnsi" w:eastAsiaTheme="minorEastAsia" w:hAnsiTheme="minorHAnsi" w:cstheme="minorBidi"/>
          <w:color w:val="404040" w:themeColor="text1" w:themeTint="BF"/>
          <w:sz w:val="20"/>
          <w:szCs w:val="20"/>
        </w:rPr>
        <w:t xml:space="preserve">e </w:t>
      </w:r>
      <w:r w:rsidR="00616737" w:rsidRPr="00835F4C">
        <w:rPr>
          <w:rFonts w:asciiTheme="minorHAnsi" w:eastAsiaTheme="minorEastAsia" w:hAnsiTheme="minorHAnsi" w:cstheme="minorBidi"/>
          <w:color w:val="404040" w:themeColor="text1" w:themeTint="BF"/>
          <w:sz w:val="20"/>
          <w:szCs w:val="20"/>
        </w:rPr>
        <w:t>of</w:t>
      </w:r>
      <w:r w:rsidR="00FF6A03" w:rsidRPr="00835F4C">
        <w:rPr>
          <w:rFonts w:asciiTheme="minorHAnsi" w:eastAsiaTheme="minorEastAsia" w:hAnsiTheme="minorHAnsi" w:cstheme="minorBidi"/>
          <w:color w:val="404040" w:themeColor="text1" w:themeTint="BF"/>
          <w:sz w:val="20"/>
          <w:szCs w:val="20"/>
        </w:rPr>
        <w:t xml:space="preserve"> Birth</w:t>
      </w:r>
      <w:r w:rsidR="00FF6A03" w:rsidRPr="00835F4C">
        <w:rPr>
          <w:rFonts w:asciiTheme="minorHAnsi" w:hAnsiTheme="minorHAnsi" w:cs="Verdana"/>
          <w:color w:val="404040" w:themeColor="text1" w:themeTint="BF"/>
          <w:sz w:val="20"/>
          <w:szCs w:val="20"/>
        </w:rPr>
        <w:tab/>
      </w:r>
      <w:r w:rsidR="00FF6A03" w:rsidRPr="00835F4C">
        <w:rPr>
          <w:rFonts w:asciiTheme="minorHAnsi" w:hAnsiTheme="minorHAnsi" w:cs="Verdana"/>
          <w:color w:val="404040" w:themeColor="text1" w:themeTint="BF"/>
          <w:sz w:val="20"/>
          <w:szCs w:val="20"/>
        </w:rPr>
        <w:tab/>
      </w:r>
      <w:r w:rsidR="00FF6A03" w:rsidRPr="00835F4C">
        <w:rPr>
          <w:rFonts w:asciiTheme="minorHAnsi" w:hAnsiTheme="minorHAnsi" w:cs="Verdana"/>
          <w:color w:val="404040" w:themeColor="text1" w:themeTint="BF"/>
          <w:sz w:val="20"/>
          <w:szCs w:val="20"/>
        </w:rPr>
        <w:tab/>
      </w:r>
      <w:r w:rsidR="00BD3B43" w:rsidRPr="00835F4C">
        <w:rPr>
          <w:rFonts w:asciiTheme="minorHAnsi" w:eastAsiaTheme="minorEastAsia" w:hAnsiTheme="minorHAnsi" w:cstheme="minorBidi"/>
          <w:color w:val="404040" w:themeColor="text1" w:themeTint="BF"/>
          <w:sz w:val="20"/>
          <w:szCs w:val="20"/>
        </w:rPr>
        <w:t>:</w:t>
      </w:r>
      <w:r w:rsidR="00BD3B43" w:rsidRPr="00835F4C">
        <w:rPr>
          <w:rFonts w:asciiTheme="minorHAnsi" w:hAnsiTheme="minorHAnsi" w:cs="Verdana"/>
          <w:color w:val="404040" w:themeColor="text1" w:themeTint="BF"/>
          <w:sz w:val="20"/>
          <w:szCs w:val="20"/>
        </w:rPr>
        <w:tab/>
      </w:r>
      <w:r w:rsidR="00BD3B43" w:rsidRPr="00835F4C">
        <w:rPr>
          <w:rFonts w:asciiTheme="minorHAnsi" w:eastAsiaTheme="minorEastAsia" w:hAnsiTheme="minorHAnsi" w:cstheme="minorBidi"/>
          <w:color w:val="404040" w:themeColor="text1" w:themeTint="BF"/>
          <w:sz w:val="20"/>
          <w:szCs w:val="20"/>
        </w:rPr>
        <w:t>30/07</w:t>
      </w:r>
      <w:r w:rsidRPr="00835F4C">
        <w:rPr>
          <w:rFonts w:asciiTheme="minorHAnsi" w:eastAsiaTheme="minorEastAsia" w:hAnsiTheme="minorHAnsi" w:cstheme="minorBidi"/>
          <w:color w:val="404040" w:themeColor="text1" w:themeTint="BF"/>
          <w:sz w:val="20"/>
          <w:szCs w:val="20"/>
        </w:rPr>
        <w:t>/198</w:t>
      </w:r>
      <w:r w:rsidR="00BD3B43" w:rsidRPr="00835F4C">
        <w:rPr>
          <w:rFonts w:asciiTheme="minorHAnsi" w:eastAsiaTheme="minorEastAsia" w:hAnsiTheme="minorHAnsi" w:cstheme="minorBidi"/>
          <w:color w:val="404040" w:themeColor="text1" w:themeTint="BF"/>
          <w:sz w:val="20"/>
          <w:szCs w:val="20"/>
        </w:rPr>
        <w:t>6</w:t>
      </w:r>
    </w:p>
    <w:p w14:paraId="0F717879" w14:textId="77777777" w:rsidR="00641B48" w:rsidRPr="00835F4C" w:rsidRDefault="00641B48" w:rsidP="00ED4B23">
      <w:pPr>
        <w:spacing w:line="276" w:lineRule="auto"/>
        <w:rPr>
          <w:rFonts w:asciiTheme="minorHAnsi" w:eastAsia="Verdana"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Sex</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w:t>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Male</w:t>
      </w:r>
    </w:p>
    <w:p w14:paraId="09ACD6C0" w14:textId="77777777" w:rsidR="00641B48" w:rsidRPr="00835F4C" w:rsidRDefault="00641B48" w:rsidP="00ED4B23">
      <w:pPr>
        <w:spacing w:line="276" w:lineRule="auto"/>
        <w:rPr>
          <w:rFonts w:asciiTheme="minorHAnsi" w:eastAsia="Verdana"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Marital Status</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w:t>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Single</w:t>
      </w:r>
    </w:p>
    <w:p w14:paraId="63D675EA" w14:textId="77777777" w:rsidR="00641B48" w:rsidRPr="00835F4C" w:rsidRDefault="00641B48" w:rsidP="00ED4B23">
      <w:pPr>
        <w:spacing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Nationality</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w:t>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Indian</w:t>
      </w:r>
    </w:p>
    <w:p w14:paraId="28EA91C4" w14:textId="77777777" w:rsidR="00641B48" w:rsidRPr="00835F4C" w:rsidRDefault="00641B48" w:rsidP="00ED4B23">
      <w:pPr>
        <w:spacing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Current Location</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w:t>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Hyderabad</w:t>
      </w:r>
    </w:p>
    <w:p w14:paraId="4D400FED" w14:textId="77777777" w:rsidR="00FF6A03" w:rsidRPr="00835F4C" w:rsidRDefault="00FF6A03" w:rsidP="00ED4B23">
      <w:pPr>
        <w:spacing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 xml:space="preserve">Current Address </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w:t>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 xml:space="preserve">R Krishna Reddy, Plot no, B K </w:t>
      </w:r>
      <w:proofErr w:type="spellStart"/>
      <w:r w:rsidRPr="00835F4C">
        <w:rPr>
          <w:rFonts w:asciiTheme="minorHAnsi" w:eastAsiaTheme="minorEastAsia" w:hAnsiTheme="minorHAnsi" w:cstheme="minorBidi"/>
          <w:color w:val="404040" w:themeColor="text1" w:themeTint="BF"/>
          <w:sz w:val="20"/>
          <w:szCs w:val="20"/>
        </w:rPr>
        <w:t>Guda</w:t>
      </w:r>
      <w:proofErr w:type="spellEnd"/>
      <w:r w:rsidRPr="00835F4C">
        <w:rPr>
          <w:rFonts w:asciiTheme="minorHAnsi" w:eastAsiaTheme="minorEastAsia" w:hAnsiTheme="minorHAnsi" w:cstheme="minorBidi"/>
          <w:color w:val="404040" w:themeColor="text1" w:themeTint="BF"/>
          <w:sz w:val="20"/>
          <w:szCs w:val="20"/>
        </w:rPr>
        <w:t>, S R Nagar,</w:t>
      </w:r>
    </w:p>
    <w:p w14:paraId="24737B7B" w14:textId="77777777" w:rsidR="00FF6A03" w:rsidRPr="00835F4C" w:rsidRDefault="00FF6A03" w:rsidP="00ED4B23">
      <w:pPr>
        <w:spacing w:line="276" w:lineRule="auto"/>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Hyderabad-500038</w:t>
      </w:r>
    </w:p>
    <w:p w14:paraId="7093BABD" w14:textId="77777777" w:rsidR="00FF6A03" w:rsidRPr="00835F4C" w:rsidRDefault="00FF6A03" w:rsidP="00ED4B23">
      <w:pPr>
        <w:spacing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Permanent Address</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00641B48" w:rsidRPr="00835F4C">
        <w:rPr>
          <w:rFonts w:asciiTheme="minorHAnsi" w:eastAsiaTheme="minorEastAsia" w:hAnsiTheme="minorHAnsi" w:cstheme="minorBidi"/>
          <w:color w:val="404040" w:themeColor="text1" w:themeTint="BF"/>
          <w:sz w:val="20"/>
          <w:szCs w:val="20"/>
        </w:rPr>
        <w:t>:</w:t>
      </w:r>
      <w:r w:rsidR="00641B48"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 xml:space="preserve">H.no 10-2-66, Srinagar colony, New Palvancha, </w:t>
      </w:r>
    </w:p>
    <w:p w14:paraId="1723F18C" w14:textId="77777777" w:rsidR="00641B48" w:rsidRPr="00835F4C" w:rsidRDefault="00FF6A03" w:rsidP="00ED4B23">
      <w:pPr>
        <w:spacing w:line="276" w:lineRule="auto"/>
        <w:rPr>
          <w:rFonts w:asciiTheme="minorHAnsi" w:hAnsiTheme="minorHAnsi" w:cs="Verdana"/>
          <w:color w:val="404040" w:themeColor="text1" w:themeTint="BF"/>
          <w:sz w:val="20"/>
          <w:szCs w:val="20"/>
        </w:rPr>
      </w:pP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Khammam (</w:t>
      </w:r>
      <w:proofErr w:type="spellStart"/>
      <w:r w:rsidRPr="00835F4C">
        <w:rPr>
          <w:rFonts w:asciiTheme="minorHAnsi" w:eastAsiaTheme="minorEastAsia" w:hAnsiTheme="minorHAnsi" w:cstheme="minorBidi"/>
          <w:color w:val="404040" w:themeColor="text1" w:themeTint="BF"/>
          <w:sz w:val="20"/>
          <w:szCs w:val="20"/>
        </w:rPr>
        <w:t>Dist</w:t>
      </w:r>
      <w:proofErr w:type="spellEnd"/>
      <w:r w:rsidRPr="00835F4C">
        <w:rPr>
          <w:rFonts w:asciiTheme="minorHAnsi" w:eastAsiaTheme="minorEastAsia" w:hAnsiTheme="minorHAnsi" w:cstheme="minorBidi"/>
          <w:color w:val="404040" w:themeColor="text1" w:themeTint="BF"/>
          <w:sz w:val="20"/>
          <w:szCs w:val="20"/>
        </w:rPr>
        <w:t xml:space="preserve">), </w:t>
      </w:r>
      <w:proofErr w:type="spellStart"/>
      <w:r w:rsidRPr="00835F4C">
        <w:rPr>
          <w:rFonts w:asciiTheme="minorHAnsi" w:eastAsiaTheme="minorEastAsia" w:hAnsiTheme="minorHAnsi" w:cstheme="minorBidi"/>
          <w:color w:val="404040" w:themeColor="text1" w:themeTint="BF"/>
          <w:sz w:val="20"/>
          <w:szCs w:val="20"/>
        </w:rPr>
        <w:t>Telangana</w:t>
      </w:r>
      <w:proofErr w:type="spellEnd"/>
      <w:r w:rsidRPr="00835F4C">
        <w:rPr>
          <w:rFonts w:asciiTheme="minorHAnsi" w:eastAsiaTheme="minorEastAsia" w:hAnsiTheme="minorHAnsi" w:cstheme="minorBidi"/>
          <w:color w:val="404040" w:themeColor="text1" w:themeTint="BF"/>
          <w:sz w:val="20"/>
          <w:szCs w:val="20"/>
        </w:rPr>
        <w:t xml:space="preserve"> - 5007115</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p>
    <w:p w14:paraId="0072C4C5" w14:textId="77777777" w:rsidR="00641B48" w:rsidRPr="00835F4C" w:rsidRDefault="00641B48" w:rsidP="00ED4B23">
      <w:pPr>
        <w:spacing w:line="276" w:lineRule="auto"/>
        <w:rPr>
          <w:rFonts w:asciiTheme="minorHAnsi" w:hAnsiTheme="minorHAnsi" w:cs="Verdana"/>
          <w:color w:val="404040" w:themeColor="text1" w:themeTint="BF"/>
          <w:sz w:val="20"/>
          <w:szCs w:val="20"/>
        </w:rPr>
      </w:pPr>
    </w:p>
    <w:p w14:paraId="383F199A" w14:textId="0663ACF6" w:rsidR="00641B48" w:rsidRPr="00835F4C" w:rsidRDefault="00A3431D" w:rsidP="00ED4B23">
      <w:pPr>
        <w:spacing w:line="276" w:lineRule="auto"/>
        <w:rPr>
          <w:rFonts w:asciiTheme="minorHAnsi" w:hAnsiTheme="minorHAnsi" w:cs="Verdana"/>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Date:</w:t>
      </w:r>
    </w:p>
    <w:p w14:paraId="50CFA783" w14:textId="77777777" w:rsidR="00641B48" w:rsidRPr="00835F4C" w:rsidRDefault="00641B48" w:rsidP="00ED4B23">
      <w:pPr>
        <w:spacing w:line="276" w:lineRule="auto"/>
        <w:rPr>
          <w:rFonts w:asciiTheme="minorHAnsi" w:hAnsiTheme="minorHAnsi" w:cs="Verdana"/>
          <w:color w:val="404040" w:themeColor="text1" w:themeTint="BF"/>
          <w:sz w:val="20"/>
          <w:szCs w:val="20"/>
        </w:rPr>
      </w:pPr>
    </w:p>
    <w:p w14:paraId="69DB4DC7" w14:textId="77777777" w:rsidR="00641B48" w:rsidRPr="00835F4C" w:rsidRDefault="00641B48" w:rsidP="00ED4B23">
      <w:pPr>
        <w:spacing w:line="276" w:lineRule="auto"/>
        <w:rPr>
          <w:rFonts w:asciiTheme="minorHAnsi" w:hAnsiTheme="minorHAnsi"/>
          <w:color w:val="404040" w:themeColor="text1" w:themeTint="BF"/>
          <w:sz w:val="20"/>
          <w:szCs w:val="20"/>
        </w:rPr>
      </w:pPr>
      <w:r w:rsidRPr="00835F4C">
        <w:rPr>
          <w:rFonts w:asciiTheme="minorHAnsi" w:eastAsiaTheme="minorEastAsia" w:hAnsiTheme="minorHAnsi" w:cstheme="minorBidi"/>
          <w:color w:val="404040" w:themeColor="text1" w:themeTint="BF"/>
          <w:sz w:val="20"/>
          <w:szCs w:val="20"/>
        </w:rPr>
        <w:t>Place:</w:t>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hAnsiTheme="minorHAnsi" w:cs="Verdana"/>
          <w:color w:val="404040" w:themeColor="text1" w:themeTint="BF"/>
          <w:sz w:val="20"/>
          <w:szCs w:val="20"/>
        </w:rPr>
        <w:tab/>
      </w:r>
      <w:r w:rsidRPr="00835F4C">
        <w:rPr>
          <w:rFonts w:asciiTheme="minorHAnsi" w:eastAsiaTheme="minorEastAsia" w:hAnsiTheme="minorHAnsi" w:cstheme="minorBidi"/>
          <w:color w:val="404040" w:themeColor="text1" w:themeTint="BF"/>
          <w:sz w:val="20"/>
          <w:szCs w:val="20"/>
        </w:rPr>
        <w:t>(</w:t>
      </w:r>
      <w:proofErr w:type="spellStart"/>
      <w:r w:rsidR="007223D6" w:rsidRPr="00835F4C">
        <w:rPr>
          <w:rFonts w:asciiTheme="minorHAnsi" w:eastAsiaTheme="minorEastAsia" w:hAnsiTheme="minorHAnsi" w:cstheme="minorBidi"/>
          <w:color w:val="404040" w:themeColor="text1" w:themeTint="BF"/>
          <w:sz w:val="20"/>
          <w:szCs w:val="20"/>
        </w:rPr>
        <w:t>S</w:t>
      </w:r>
      <w:r w:rsidRPr="00835F4C">
        <w:rPr>
          <w:rFonts w:asciiTheme="minorHAnsi" w:eastAsiaTheme="minorEastAsia" w:hAnsiTheme="minorHAnsi" w:cstheme="minorBidi"/>
          <w:color w:val="404040" w:themeColor="text1" w:themeTint="BF"/>
          <w:sz w:val="20"/>
          <w:szCs w:val="20"/>
        </w:rPr>
        <w:t>rikanth</w:t>
      </w:r>
      <w:r w:rsidR="00FF6A03" w:rsidRPr="00835F4C">
        <w:rPr>
          <w:rFonts w:asciiTheme="minorHAnsi" w:eastAsiaTheme="minorEastAsia" w:hAnsiTheme="minorHAnsi" w:cstheme="minorBidi"/>
          <w:color w:val="404040" w:themeColor="text1" w:themeTint="BF"/>
          <w:sz w:val="20"/>
          <w:szCs w:val="20"/>
        </w:rPr>
        <w:t>Regadi</w:t>
      </w:r>
      <w:proofErr w:type="spellEnd"/>
      <w:r w:rsidRPr="00835F4C">
        <w:rPr>
          <w:rFonts w:asciiTheme="minorHAnsi" w:eastAsiaTheme="minorEastAsia" w:hAnsiTheme="minorHAnsi" w:cstheme="minorBidi"/>
          <w:color w:val="404040" w:themeColor="text1" w:themeTint="BF"/>
          <w:sz w:val="20"/>
          <w:szCs w:val="20"/>
        </w:rPr>
        <w:t>)</w:t>
      </w:r>
    </w:p>
    <w:p w14:paraId="7E048EE2" w14:textId="77777777" w:rsidR="00641B48" w:rsidRPr="00835F4C" w:rsidRDefault="00641B48" w:rsidP="00ED4B23">
      <w:pPr>
        <w:spacing w:line="276" w:lineRule="auto"/>
        <w:rPr>
          <w:rFonts w:asciiTheme="minorHAnsi" w:hAnsiTheme="minorHAnsi"/>
          <w:color w:val="404040" w:themeColor="text1" w:themeTint="BF"/>
          <w:sz w:val="20"/>
          <w:szCs w:val="20"/>
        </w:rPr>
      </w:pPr>
    </w:p>
    <w:p w14:paraId="264D7A1B" w14:textId="77777777" w:rsidR="001A43A9" w:rsidRPr="00835F4C" w:rsidRDefault="001A43A9" w:rsidP="00ED4B23">
      <w:pPr>
        <w:spacing w:line="276" w:lineRule="auto"/>
        <w:rPr>
          <w:rFonts w:asciiTheme="minorHAnsi" w:hAnsiTheme="minorHAnsi"/>
          <w:color w:val="404040" w:themeColor="text1" w:themeTint="BF"/>
          <w:sz w:val="20"/>
          <w:szCs w:val="20"/>
        </w:rPr>
      </w:pPr>
    </w:p>
    <w:sectPr w:rsidR="001A43A9" w:rsidRPr="00835F4C" w:rsidSect="008B6C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2396"/>
      </v:shape>
    </w:pict>
  </w:numPicBullet>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sz w:val="20"/>
        <w:szCs w:val="20"/>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nsid w:val="1B9905A4"/>
    <w:multiLevelType w:val="hybridMultilevel"/>
    <w:tmpl w:val="05C2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6190F"/>
    <w:multiLevelType w:val="hybridMultilevel"/>
    <w:tmpl w:val="2F58A13A"/>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933B22"/>
    <w:multiLevelType w:val="hybridMultilevel"/>
    <w:tmpl w:val="5E0C5E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93A443A"/>
    <w:multiLevelType w:val="hybridMultilevel"/>
    <w:tmpl w:val="38EE4B52"/>
    <w:lvl w:ilvl="0" w:tplc="F7F2B88C">
      <w:start w:val="1"/>
      <w:numFmt w:val="bullet"/>
      <w:lvlText w:val=""/>
      <w:lvlJc w:val="left"/>
      <w:pPr>
        <w:ind w:left="720" w:hanging="360"/>
      </w:pPr>
      <w:rPr>
        <w:rFonts w:ascii="Symbol" w:hAnsi="Symbol" w:hint="default"/>
      </w:rPr>
    </w:lvl>
    <w:lvl w:ilvl="1" w:tplc="49081954">
      <w:start w:val="1"/>
      <w:numFmt w:val="bullet"/>
      <w:lvlText w:val="o"/>
      <w:lvlJc w:val="left"/>
      <w:pPr>
        <w:ind w:left="1440" w:hanging="360"/>
      </w:pPr>
      <w:rPr>
        <w:rFonts w:ascii="Courier New" w:hAnsi="Courier New" w:hint="default"/>
      </w:rPr>
    </w:lvl>
    <w:lvl w:ilvl="2" w:tplc="080875CE">
      <w:start w:val="1"/>
      <w:numFmt w:val="bullet"/>
      <w:lvlText w:val=""/>
      <w:lvlJc w:val="left"/>
      <w:pPr>
        <w:ind w:left="2160" w:hanging="360"/>
      </w:pPr>
      <w:rPr>
        <w:rFonts w:ascii="Wingdings" w:hAnsi="Wingdings" w:hint="default"/>
      </w:rPr>
    </w:lvl>
    <w:lvl w:ilvl="3" w:tplc="C15C8204">
      <w:start w:val="1"/>
      <w:numFmt w:val="bullet"/>
      <w:lvlText w:val=""/>
      <w:lvlJc w:val="left"/>
      <w:pPr>
        <w:ind w:left="2880" w:hanging="360"/>
      </w:pPr>
      <w:rPr>
        <w:rFonts w:ascii="Symbol" w:hAnsi="Symbol" w:hint="default"/>
      </w:rPr>
    </w:lvl>
    <w:lvl w:ilvl="4" w:tplc="7C74CA70">
      <w:start w:val="1"/>
      <w:numFmt w:val="bullet"/>
      <w:lvlText w:val="o"/>
      <w:lvlJc w:val="left"/>
      <w:pPr>
        <w:ind w:left="3600" w:hanging="360"/>
      </w:pPr>
      <w:rPr>
        <w:rFonts w:ascii="Courier New" w:hAnsi="Courier New" w:hint="default"/>
      </w:rPr>
    </w:lvl>
    <w:lvl w:ilvl="5" w:tplc="D6F62CA2">
      <w:start w:val="1"/>
      <w:numFmt w:val="bullet"/>
      <w:lvlText w:val=""/>
      <w:lvlJc w:val="left"/>
      <w:pPr>
        <w:ind w:left="4320" w:hanging="360"/>
      </w:pPr>
      <w:rPr>
        <w:rFonts w:ascii="Wingdings" w:hAnsi="Wingdings" w:hint="default"/>
      </w:rPr>
    </w:lvl>
    <w:lvl w:ilvl="6" w:tplc="BE868CE2">
      <w:start w:val="1"/>
      <w:numFmt w:val="bullet"/>
      <w:lvlText w:val=""/>
      <w:lvlJc w:val="left"/>
      <w:pPr>
        <w:ind w:left="5040" w:hanging="360"/>
      </w:pPr>
      <w:rPr>
        <w:rFonts w:ascii="Symbol" w:hAnsi="Symbol" w:hint="default"/>
      </w:rPr>
    </w:lvl>
    <w:lvl w:ilvl="7" w:tplc="2B78E970">
      <w:start w:val="1"/>
      <w:numFmt w:val="bullet"/>
      <w:lvlText w:val="o"/>
      <w:lvlJc w:val="left"/>
      <w:pPr>
        <w:ind w:left="5760" w:hanging="360"/>
      </w:pPr>
      <w:rPr>
        <w:rFonts w:ascii="Courier New" w:hAnsi="Courier New" w:hint="default"/>
      </w:rPr>
    </w:lvl>
    <w:lvl w:ilvl="8" w:tplc="35FC8534">
      <w:start w:val="1"/>
      <w:numFmt w:val="bullet"/>
      <w:lvlText w:val=""/>
      <w:lvlJc w:val="left"/>
      <w:pPr>
        <w:ind w:left="6480" w:hanging="360"/>
      </w:pPr>
      <w:rPr>
        <w:rFonts w:ascii="Wingdings" w:hAnsi="Wingdings" w:hint="default"/>
      </w:rPr>
    </w:lvl>
  </w:abstractNum>
  <w:abstractNum w:abstractNumId="7">
    <w:nsid w:val="2DDF7313"/>
    <w:multiLevelType w:val="hybridMultilevel"/>
    <w:tmpl w:val="D2CEAB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37182"/>
    <w:multiLevelType w:val="hybridMultilevel"/>
    <w:tmpl w:val="97F046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3C7302"/>
    <w:multiLevelType w:val="multilevel"/>
    <w:tmpl w:val="BA3E4DD8"/>
    <w:lvl w:ilvl="0">
      <w:start w:val="1"/>
      <w:numFmt w:val="bullet"/>
      <w:lvlText w:val="●"/>
      <w:lvlJc w:val="left"/>
      <w:pPr>
        <w:ind w:left="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720" w:firstLine="180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1440" w:firstLine="324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160" w:firstLine="468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2880" w:firstLine="612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3600" w:firstLine="75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4320" w:firstLine="900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040" w:firstLine="1044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5760" w:firstLine="11880"/>
      </w:pPr>
      <w:rPr>
        <w:rFonts w:ascii="Arial" w:hAnsi="Arial" w:cs="Arial" w:hint="default"/>
        <w:b w:val="0"/>
        <w:i w:val="0"/>
        <w:caps w:val="0"/>
        <w:smallCaps w:val="0"/>
        <w:strike w:val="0"/>
        <w:dstrike w:val="0"/>
        <w:color w:val="000000"/>
        <w:position w:val="0"/>
        <w:sz w:val="22"/>
        <w:u w:val="none"/>
        <w:vertAlign w:val="baseline"/>
      </w:rPr>
    </w:lvl>
  </w:abstractNum>
  <w:abstractNum w:abstractNumId="10">
    <w:nsid w:val="50E94702"/>
    <w:multiLevelType w:val="hybridMultilevel"/>
    <w:tmpl w:val="AB12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60DC3"/>
    <w:multiLevelType w:val="hybridMultilevel"/>
    <w:tmpl w:val="344E219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9125BA"/>
    <w:multiLevelType w:val="hybridMultilevel"/>
    <w:tmpl w:val="F3303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3682D5C"/>
    <w:multiLevelType w:val="hybridMultilevel"/>
    <w:tmpl w:val="A75C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E51EA1"/>
    <w:multiLevelType w:val="multilevel"/>
    <w:tmpl w:val="807696DC"/>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5">
    <w:nsid w:val="76C64C0D"/>
    <w:multiLevelType w:val="hybridMultilevel"/>
    <w:tmpl w:val="9BC8DA72"/>
    <w:lvl w:ilvl="0" w:tplc="EEACBE10">
      <w:start w:val="1"/>
      <w:numFmt w:val="bullet"/>
      <w:lvlText w:val=""/>
      <w:lvlJc w:val="left"/>
      <w:pPr>
        <w:ind w:left="720" w:hanging="360"/>
      </w:pPr>
      <w:rPr>
        <w:rFonts w:ascii="Symbol" w:hAnsi="Symbol" w:hint="default"/>
      </w:rPr>
    </w:lvl>
    <w:lvl w:ilvl="1" w:tplc="E30CCA8E">
      <w:start w:val="1"/>
      <w:numFmt w:val="bullet"/>
      <w:lvlText w:val="o"/>
      <w:lvlJc w:val="left"/>
      <w:pPr>
        <w:ind w:left="1440" w:hanging="360"/>
      </w:pPr>
      <w:rPr>
        <w:rFonts w:ascii="Courier New" w:hAnsi="Courier New" w:hint="default"/>
      </w:rPr>
    </w:lvl>
    <w:lvl w:ilvl="2" w:tplc="4C48F95A">
      <w:start w:val="1"/>
      <w:numFmt w:val="bullet"/>
      <w:lvlText w:val=""/>
      <w:lvlJc w:val="left"/>
      <w:pPr>
        <w:ind w:left="2160" w:hanging="360"/>
      </w:pPr>
      <w:rPr>
        <w:rFonts w:ascii="Wingdings" w:hAnsi="Wingdings" w:hint="default"/>
      </w:rPr>
    </w:lvl>
    <w:lvl w:ilvl="3" w:tplc="829AE2C8">
      <w:start w:val="1"/>
      <w:numFmt w:val="bullet"/>
      <w:lvlText w:val=""/>
      <w:lvlJc w:val="left"/>
      <w:pPr>
        <w:ind w:left="2880" w:hanging="360"/>
      </w:pPr>
      <w:rPr>
        <w:rFonts w:ascii="Symbol" w:hAnsi="Symbol" w:hint="default"/>
      </w:rPr>
    </w:lvl>
    <w:lvl w:ilvl="4" w:tplc="9496AD32">
      <w:start w:val="1"/>
      <w:numFmt w:val="bullet"/>
      <w:lvlText w:val="o"/>
      <w:lvlJc w:val="left"/>
      <w:pPr>
        <w:ind w:left="3600" w:hanging="360"/>
      </w:pPr>
      <w:rPr>
        <w:rFonts w:ascii="Courier New" w:hAnsi="Courier New" w:hint="default"/>
      </w:rPr>
    </w:lvl>
    <w:lvl w:ilvl="5" w:tplc="C344B5A0">
      <w:start w:val="1"/>
      <w:numFmt w:val="bullet"/>
      <w:lvlText w:val=""/>
      <w:lvlJc w:val="left"/>
      <w:pPr>
        <w:ind w:left="4320" w:hanging="360"/>
      </w:pPr>
      <w:rPr>
        <w:rFonts w:ascii="Wingdings" w:hAnsi="Wingdings" w:hint="default"/>
      </w:rPr>
    </w:lvl>
    <w:lvl w:ilvl="6" w:tplc="61709B8E">
      <w:start w:val="1"/>
      <w:numFmt w:val="bullet"/>
      <w:lvlText w:val=""/>
      <w:lvlJc w:val="left"/>
      <w:pPr>
        <w:ind w:left="5040" w:hanging="360"/>
      </w:pPr>
      <w:rPr>
        <w:rFonts w:ascii="Symbol" w:hAnsi="Symbol" w:hint="default"/>
      </w:rPr>
    </w:lvl>
    <w:lvl w:ilvl="7" w:tplc="353C9C0C">
      <w:start w:val="1"/>
      <w:numFmt w:val="bullet"/>
      <w:lvlText w:val="o"/>
      <w:lvlJc w:val="left"/>
      <w:pPr>
        <w:ind w:left="5760" w:hanging="360"/>
      </w:pPr>
      <w:rPr>
        <w:rFonts w:ascii="Courier New" w:hAnsi="Courier New" w:hint="default"/>
      </w:rPr>
    </w:lvl>
    <w:lvl w:ilvl="8" w:tplc="284647D0">
      <w:start w:val="1"/>
      <w:numFmt w:val="bullet"/>
      <w:lvlText w:val=""/>
      <w:lvlJc w:val="left"/>
      <w:pPr>
        <w:ind w:left="6480" w:hanging="360"/>
      </w:pPr>
      <w:rPr>
        <w:rFonts w:ascii="Wingdings" w:hAnsi="Wingdings" w:hint="default"/>
      </w:rPr>
    </w:lvl>
  </w:abstractNum>
  <w:abstractNum w:abstractNumId="16">
    <w:nsid w:val="7949335E"/>
    <w:multiLevelType w:val="hybridMultilevel"/>
    <w:tmpl w:val="CFB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F714F1"/>
    <w:multiLevelType w:val="hybridMultilevel"/>
    <w:tmpl w:val="0E4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444D0F"/>
    <w:multiLevelType w:val="hybridMultilevel"/>
    <w:tmpl w:val="1B366E4A"/>
    <w:lvl w:ilvl="0" w:tplc="04090007">
      <w:start w:val="1"/>
      <w:numFmt w:val="bullet"/>
      <w:lvlText w:val=""/>
      <w:lvlPicBulletId w:val="0"/>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5"/>
  </w:num>
  <w:num w:numId="2">
    <w:abstractNumId w:val="6"/>
  </w:num>
  <w:num w:numId="3">
    <w:abstractNumId w:val="5"/>
  </w:num>
  <w:num w:numId="4">
    <w:abstractNumId w:val="13"/>
  </w:num>
  <w:num w:numId="5">
    <w:abstractNumId w:val="12"/>
  </w:num>
  <w:num w:numId="6">
    <w:abstractNumId w:val="17"/>
  </w:num>
  <w:num w:numId="7">
    <w:abstractNumId w:val="9"/>
  </w:num>
  <w:num w:numId="8">
    <w:abstractNumId w:val="8"/>
  </w:num>
  <w:num w:numId="9">
    <w:abstractNumId w:val="3"/>
  </w:num>
  <w:num w:numId="10">
    <w:abstractNumId w:val="16"/>
  </w:num>
  <w:num w:numId="11">
    <w:abstractNumId w:val="7"/>
  </w:num>
  <w:num w:numId="12">
    <w:abstractNumId w:val="18"/>
  </w:num>
  <w:num w:numId="13">
    <w:abstractNumId w:val="11"/>
  </w:num>
  <w:num w:numId="14">
    <w:abstractNumId w:val="4"/>
  </w:num>
  <w:num w:numId="15">
    <w:abstractNumId w:val="14"/>
  </w:num>
  <w:num w:numId="16">
    <w:abstractNumId w:val="0"/>
  </w:num>
  <w:num w:numId="17">
    <w:abstractNumId w:val="1"/>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48"/>
    <w:rsid w:val="000C6462"/>
    <w:rsid w:val="001A43A9"/>
    <w:rsid w:val="00243715"/>
    <w:rsid w:val="00251A5A"/>
    <w:rsid w:val="003E1D3D"/>
    <w:rsid w:val="00411DBC"/>
    <w:rsid w:val="00426CC2"/>
    <w:rsid w:val="004F1957"/>
    <w:rsid w:val="005E04C9"/>
    <w:rsid w:val="00616737"/>
    <w:rsid w:val="00641B48"/>
    <w:rsid w:val="007223D6"/>
    <w:rsid w:val="00760F00"/>
    <w:rsid w:val="007B7394"/>
    <w:rsid w:val="00835F4C"/>
    <w:rsid w:val="008474A2"/>
    <w:rsid w:val="008A24F3"/>
    <w:rsid w:val="009C0D56"/>
    <w:rsid w:val="00A3431D"/>
    <w:rsid w:val="00A450D9"/>
    <w:rsid w:val="00A66C01"/>
    <w:rsid w:val="00A702AE"/>
    <w:rsid w:val="00AA6BAE"/>
    <w:rsid w:val="00B64AEA"/>
    <w:rsid w:val="00BD3B43"/>
    <w:rsid w:val="00BF070F"/>
    <w:rsid w:val="00C071A5"/>
    <w:rsid w:val="00C267E1"/>
    <w:rsid w:val="00C26DED"/>
    <w:rsid w:val="00C27516"/>
    <w:rsid w:val="00C558BD"/>
    <w:rsid w:val="00CF236F"/>
    <w:rsid w:val="00DD6853"/>
    <w:rsid w:val="00E27F40"/>
    <w:rsid w:val="00ED4B23"/>
    <w:rsid w:val="00F10625"/>
    <w:rsid w:val="00F14AC7"/>
    <w:rsid w:val="00FA536B"/>
    <w:rsid w:val="00FF6A03"/>
    <w:rsid w:val="07169699"/>
    <w:rsid w:val="198D4EC2"/>
    <w:rsid w:val="22830A67"/>
    <w:rsid w:val="4EDA391E"/>
    <w:rsid w:val="76DC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BC67"/>
  <w15:docId w15:val="{A310A68D-00F9-4B34-A5C1-80D117B8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B48"/>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B48"/>
    <w:pPr>
      <w:keepNext/>
      <w:suppressAutoHyphens/>
      <w:spacing w:line="100" w:lineRule="atLeast"/>
      <w:ind w:left="720"/>
    </w:pPr>
    <w:rPr>
      <w:rFonts w:eastAsia="Times New Roman"/>
      <w:color w:val="00000A"/>
      <w:sz w:val="20"/>
      <w:szCs w:val="20"/>
      <w:lang w:eastAsia="en-US"/>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
    <w:name w:val="List"/>
    <w:basedOn w:val="Normal"/>
    <w:rsid w:val="003E1D3D"/>
    <w:pPr>
      <w:suppressAutoHyphens/>
      <w:ind w:left="360" w:hanging="360"/>
    </w:pPr>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chekurisrujan@hotmail.com</dc:creator>
  <cp:lastModifiedBy>srikanth regadi</cp:lastModifiedBy>
  <cp:revision>2</cp:revision>
  <dcterms:created xsi:type="dcterms:W3CDTF">2014-08-26T02:41:00Z</dcterms:created>
  <dcterms:modified xsi:type="dcterms:W3CDTF">2014-08-26T02:41:00Z</dcterms:modified>
</cp:coreProperties>
</file>